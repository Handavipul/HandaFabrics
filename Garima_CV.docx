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EE8" w:rsidRPr="00B51E9D" w:rsidRDefault="008B7B96" w:rsidP="00646EE8">
      <w:pPr>
        <w:shd w:val="clear" w:color="auto" w:fill="EEECE1" w:themeFill="background2"/>
        <w:ind w:right="540"/>
        <w:rPr>
          <w:b/>
          <w:bCs/>
          <w:color w:val="FFFFFF"/>
        </w:rPr>
      </w:pPr>
      <w:r w:rsidRPr="00B51E9D">
        <w:rPr>
          <w:b/>
          <w:bCs/>
        </w:rPr>
        <w:t>Objective</w:t>
      </w:r>
      <w:r w:rsidR="00646EE8" w:rsidRPr="00B51E9D">
        <w:rPr>
          <w:b/>
          <w:bCs/>
        </w:rPr>
        <w:t>:</w:t>
      </w:r>
      <w:r w:rsidR="00161F0A" w:rsidRPr="00B51E9D">
        <w:rPr>
          <w:b/>
          <w:bCs/>
          <w:color w:val="FFFFFF"/>
        </w:rPr>
        <w:t xml:space="preserve"> </w:t>
      </w:r>
    </w:p>
    <w:p w:rsidR="00646EE8" w:rsidRDefault="00646EE8" w:rsidP="00646EE8">
      <w:pPr>
        <w:ind w:right="540"/>
        <w:rPr>
          <w:bCs/>
          <w:color w:val="FFFFFF"/>
          <w:szCs w:val="20"/>
        </w:rPr>
      </w:pPr>
      <w:r w:rsidRPr="00EF22EF">
        <w:rPr>
          <w:b/>
          <w:bCs/>
          <w:color w:val="FFFFFF"/>
          <w:szCs w:val="20"/>
        </w:rPr>
        <w:t xml:space="preserve"> </w:t>
      </w:r>
      <w:r w:rsidRPr="00EF22EF">
        <w:rPr>
          <w:bCs/>
        </w:rPr>
        <w:t xml:space="preserve">To work with an organization where I can </w:t>
      </w:r>
      <w:r w:rsidRPr="00EF22EF">
        <w:t xml:space="preserve">continuously learn and </w:t>
      </w:r>
      <w:r w:rsidRPr="00EF22EF">
        <w:rPr>
          <w:bCs/>
        </w:rPr>
        <w:t xml:space="preserve">contribute my skills </w:t>
      </w:r>
      <w:r w:rsidRPr="00EF22EF">
        <w:t xml:space="preserve">to the growth of organization </w:t>
      </w:r>
      <w:r w:rsidRPr="00EF22EF">
        <w:rPr>
          <w:bCs/>
        </w:rPr>
        <w:t>while enhancing my professional growth</w:t>
      </w:r>
      <w:r w:rsidRPr="00EF22EF">
        <w:rPr>
          <w:rFonts w:eastAsia="Calibri"/>
          <w:color w:val="000000"/>
        </w:rPr>
        <w:t xml:space="preserve"> while being resourceful, innovative and flexible.</w:t>
      </w:r>
      <w:r w:rsidRPr="00EF22EF">
        <w:rPr>
          <w:bCs/>
          <w:color w:val="FFFFFF"/>
          <w:szCs w:val="20"/>
        </w:rPr>
        <w:tab/>
      </w:r>
      <w:r w:rsidRPr="00EF22EF">
        <w:rPr>
          <w:bCs/>
          <w:color w:val="FFFFFF"/>
          <w:szCs w:val="20"/>
        </w:rPr>
        <w:tab/>
      </w:r>
      <w:r w:rsidRPr="00EF22EF">
        <w:rPr>
          <w:bCs/>
          <w:color w:val="FFFFFF"/>
          <w:szCs w:val="20"/>
        </w:rPr>
        <w:tab/>
      </w:r>
      <w:r w:rsidRPr="00EF22EF">
        <w:rPr>
          <w:bCs/>
          <w:color w:val="FFFFFF"/>
          <w:szCs w:val="20"/>
        </w:rPr>
        <w:tab/>
      </w:r>
    </w:p>
    <w:p w:rsidR="00646EE8" w:rsidRPr="008B7B96" w:rsidRDefault="00866A2E" w:rsidP="00646EE8">
      <w:pPr>
        <w:shd w:val="clear" w:color="auto" w:fill="EEECE1" w:themeFill="background2"/>
        <w:ind w:right="540"/>
        <w:rPr>
          <w:b/>
          <w:bCs/>
          <w:color w:val="FFFFFF"/>
        </w:rPr>
      </w:pPr>
      <w:r w:rsidRPr="008B7B96">
        <w:rPr>
          <w:b/>
          <w:bCs/>
        </w:rPr>
        <w:t>Summary</w:t>
      </w:r>
      <w:r w:rsidR="00646EE8" w:rsidRPr="008B7B96">
        <w:rPr>
          <w:b/>
          <w:bCs/>
        </w:rPr>
        <w:t>:</w:t>
      </w:r>
    </w:p>
    <w:tbl>
      <w:tblPr>
        <w:tblpPr w:leftFromText="180" w:rightFromText="180" w:vertAnchor="text" w:horzAnchor="margin" w:tblpY="155"/>
        <w:tblW w:w="10559" w:type="dxa"/>
        <w:tblLook w:val="04A0" w:firstRow="1" w:lastRow="0" w:firstColumn="1" w:lastColumn="0" w:noHBand="0" w:noVBand="1"/>
      </w:tblPr>
      <w:tblGrid>
        <w:gridCol w:w="10559"/>
      </w:tblGrid>
      <w:tr w:rsidR="00646EE8" w:rsidRPr="00E05189" w:rsidTr="00A951C7">
        <w:trPr>
          <w:trHeight w:val="1636"/>
        </w:trPr>
        <w:tc>
          <w:tcPr>
            <w:tcW w:w="10559" w:type="dxa"/>
          </w:tcPr>
          <w:p w:rsidR="001E4F57" w:rsidRPr="00185431" w:rsidRDefault="00646EE8" w:rsidP="001E4F57">
            <w:pPr>
              <w:numPr>
                <w:ilvl w:val="0"/>
                <w:numId w:val="2"/>
              </w:numPr>
              <w:tabs>
                <w:tab w:val="left" w:pos="180"/>
              </w:tabs>
              <w:suppressAutoHyphens/>
              <w:spacing w:line="276" w:lineRule="auto"/>
              <w:jc w:val="both"/>
            </w:pPr>
            <w:r w:rsidRPr="00185431">
              <w:rPr>
                <w:rFonts w:eastAsia="Arial Unicode MS"/>
              </w:rPr>
              <w:t xml:space="preserve">Having </w:t>
            </w:r>
            <w:r w:rsidR="001E4F57" w:rsidRPr="00185431">
              <w:rPr>
                <w:rFonts w:eastAsia="Arial Unicode MS"/>
              </w:rPr>
              <w:t>6</w:t>
            </w:r>
            <w:r w:rsidR="00A1481C" w:rsidRPr="00185431">
              <w:rPr>
                <w:rFonts w:eastAsia="Arial Unicode MS"/>
              </w:rPr>
              <w:t>.</w:t>
            </w:r>
            <w:r w:rsidR="001B770A" w:rsidRPr="00185431">
              <w:rPr>
                <w:rFonts w:eastAsia="Arial Unicode MS"/>
              </w:rPr>
              <w:t>9</w:t>
            </w:r>
            <w:r w:rsidRPr="00185431">
              <w:rPr>
                <w:rFonts w:eastAsia="Arial Unicode MS"/>
              </w:rPr>
              <w:t xml:space="preserve"> years </w:t>
            </w:r>
            <w:r w:rsidR="00185431" w:rsidRPr="00185431">
              <w:rPr>
                <w:rFonts w:eastAsia="Arial Unicode MS"/>
              </w:rPr>
              <w:t xml:space="preserve">of </w:t>
            </w:r>
            <w:r w:rsidR="00185431" w:rsidRPr="00185431">
              <w:t>professional</w:t>
            </w:r>
            <w:r w:rsidR="001E4F57" w:rsidRPr="00185431">
              <w:t xml:space="preserve"> experience in analysis, design and development of cl</w:t>
            </w:r>
            <w:r w:rsidR="001E4F57" w:rsidRPr="00185431">
              <w:t xml:space="preserve">ient server based applications </w:t>
            </w:r>
            <w:r w:rsidR="001E4F57" w:rsidRPr="00185431">
              <w:rPr>
                <w:color w:val="000000"/>
              </w:rPr>
              <w:t>and</w:t>
            </w:r>
            <w:r w:rsidR="001E4F57" w:rsidRPr="00185431">
              <w:rPr>
                <w:b/>
                <w:color w:val="000000"/>
              </w:rPr>
              <w:t xml:space="preserve"> </w:t>
            </w:r>
            <w:r w:rsidR="001E4F57" w:rsidRPr="00185431">
              <w:rPr>
                <w:color w:val="000000"/>
              </w:rPr>
              <w:t>N-Tier</w:t>
            </w:r>
            <w:r w:rsidR="001E4F57" w:rsidRPr="00185431">
              <w:rPr>
                <w:b/>
                <w:color w:val="000000"/>
              </w:rPr>
              <w:t xml:space="preserve"> </w:t>
            </w:r>
            <w:r w:rsidR="001E4F57" w:rsidRPr="00185431">
              <w:rPr>
                <w:color w:val="000000"/>
              </w:rPr>
              <w:t xml:space="preserve">architectures </w:t>
            </w:r>
            <w:r w:rsidR="00185431" w:rsidRPr="00185431">
              <w:rPr>
                <w:color w:val="000000"/>
              </w:rPr>
              <w:t xml:space="preserve">by </w:t>
            </w:r>
            <w:r w:rsidR="00185431" w:rsidRPr="00185431">
              <w:t>using</w:t>
            </w:r>
            <w:r w:rsidR="001E4F57" w:rsidRPr="00185431">
              <w:t xml:space="preserve"> Visual Studio IDE.</w:t>
            </w:r>
          </w:p>
          <w:p w:rsidR="00185431" w:rsidRPr="00185431" w:rsidRDefault="00185431" w:rsidP="001E4F57">
            <w:pPr>
              <w:numPr>
                <w:ilvl w:val="0"/>
                <w:numId w:val="2"/>
              </w:numPr>
              <w:tabs>
                <w:tab w:val="left" w:pos="180"/>
              </w:tabs>
              <w:suppressAutoHyphens/>
              <w:spacing w:line="276" w:lineRule="auto"/>
              <w:jc w:val="both"/>
            </w:pPr>
            <w:r w:rsidRPr="00185431">
              <w:t>Good understanding of OOP</w:t>
            </w:r>
            <w:r w:rsidR="004A47DA">
              <w:t>S</w:t>
            </w:r>
            <w:r w:rsidRPr="00185431">
              <w:t xml:space="preserve"> (Object Oriented Programming), design patterns and Data Structures.</w:t>
            </w:r>
          </w:p>
          <w:p w:rsidR="00185431" w:rsidRPr="00185431" w:rsidRDefault="00185431" w:rsidP="00185431">
            <w:pPr>
              <w:numPr>
                <w:ilvl w:val="0"/>
                <w:numId w:val="2"/>
              </w:numPr>
              <w:suppressAutoHyphens/>
              <w:spacing w:line="276" w:lineRule="auto"/>
            </w:pPr>
            <w:r w:rsidRPr="00185431">
              <w:t>Extensive experience in SQL Server Database design, Database maintenance, developing MS-SQL queries, stored procedures, and triggers.</w:t>
            </w:r>
          </w:p>
          <w:p w:rsidR="00185431" w:rsidRPr="00185431" w:rsidRDefault="00185431" w:rsidP="00185431">
            <w:pPr>
              <w:numPr>
                <w:ilvl w:val="0"/>
                <w:numId w:val="2"/>
              </w:numPr>
              <w:suppressAutoHyphens/>
              <w:spacing w:line="276" w:lineRule="auto"/>
            </w:pPr>
            <w:r w:rsidRPr="00185431">
              <w:t>Proficient in client scripts JavaScript, Typescript, j</w:t>
            </w:r>
            <w:r>
              <w:t>Query, AngularJS, Angular 2.</w:t>
            </w:r>
          </w:p>
          <w:p w:rsidR="00185431" w:rsidRPr="00185431" w:rsidRDefault="00185431" w:rsidP="00185431">
            <w:pPr>
              <w:numPr>
                <w:ilvl w:val="0"/>
                <w:numId w:val="2"/>
              </w:numPr>
              <w:suppressAutoHyphens/>
              <w:spacing w:line="276" w:lineRule="auto"/>
            </w:pPr>
            <w:r w:rsidRPr="00185431">
              <w:t>Good knowledge of integration with 3rd party APIs.</w:t>
            </w:r>
          </w:p>
          <w:p w:rsidR="00185431" w:rsidRPr="00185431" w:rsidRDefault="00185431" w:rsidP="00185431">
            <w:pPr>
              <w:numPr>
                <w:ilvl w:val="0"/>
                <w:numId w:val="2"/>
              </w:numPr>
              <w:suppressAutoHyphens/>
              <w:spacing w:line="276" w:lineRule="auto"/>
            </w:pPr>
            <w:r w:rsidRPr="00185431">
              <w:t>Excellent communication skills with strong background working directly with coworkers and clientele to identify business objectives and establish requirements.</w:t>
            </w:r>
          </w:p>
          <w:p w:rsidR="00646EE8" w:rsidRDefault="00646EE8" w:rsidP="00646EE8">
            <w:pPr>
              <w:tabs>
                <w:tab w:val="left" w:pos="180"/>
              </w:tabs>
              <w:suppressAutoHyphens/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:rsidR="00646EE8" w:rsidRPr="00B51E9D" w:rsidRDefault="00B07379" w:rsidP="00646EE8">
            <w:pPr>
              <w:shd w:val="clear" w:color="auto" w:fill="EEECE1" w:themeFill="background2"/>
              <w:ind w:right="540"/>
              <w:rPr>
                <w:b/>
                <w:bCs/>
                <w:color w:val="FFFFFF"/>
              </w:rPr>
            </w:pPr>
            <w:r w:rsidRPr="00B51E9D">
              <w:rPr>
                <w:b/>
                <w:bCs/>
              </w:rPr>
              <w:t>Technical Skills</w:t>
            </w:r>
            <w:r w:rsidR="00185431" w:rsidRPr="00B51E9D">
              <w:rPr>
                <w:b/>
                <w:bCs/>
              </w:rPr>
              <w:t xml:space="preserve"> :</w:t>
            </w:r>
          </w:p>
          <w:p w:rsidR="00646EE8" w:rsidRDefault="00646EE8" w:rsidP="00646EE8">
            <w:pPr>
              <w:tabs>
                <w:tab w:val="left" w:pos="180"/>
              </w:tabs>
              <w:suppressAutoHyphens/>
              <w:spacing w:line="276" w:lineRule="auto"/>
              <w:jc w:val="both"/>
            </w:pPr>
          </w:p>
          <w:tbl>
            <w:tblPr>
              <w:tblW w:w="98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18"/>
              <w:gridCol w:w="7000"/>
            </w:tblGrid>
            <w:tr w:rsidR="00185431" w:rsidTr="00A951C7">
              <w:trPr>
                <w:trHeight w:val="327"/>
              </w:trPr>
              <w:tc>
                <w:tcPr>
                  <w:tcW w:w="28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5431" w:rsidRPr="007972F3" w:rsidRDefault="00185431" w:rsidP="00185431">
                  <w:pPr>
                    <w:pStyle w:val="BodyText"/>
                    <w:framePr w:hSpace="180" w:wrap="around" w:vAnchor="text" w:hAnchor="margin" w:y="155"/>
                    <w:rPr>
                      <w:b/>
                      <w:bCs/>
                      <w:lang w:eastAsia="ar-SA"/>
                    </w:rPr>
                  </w:pPr>
                  <w:r w:rsidRPr="007972F3">
                    <w:rPr>
                      <w:b/>
                      <w:bCs/>
                    </w:rPr>
                    <w:t>Programming Languages</w:t>
                  </w:r>
                </w:p>
              </w:tc>
              <w:tc>
                <w:tcPr>
                  <w:tcW w:w="7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5431" w:rsidRPr="007972F3" w:rsidRDefault="00185431" w:rsidP="00185431">
                  <w:pPr>
                    <w:pStyle w:val="BodyText"/>
                    <w:framePr w:hSpace="180" w:wrap="around" w:vAnchor="text" w:hAnchor="margin" w:y="155"/>
                    <w:rPr>
                      <w:lang w:eastAsia="ar-SA"/>
                    </w:rPr>
                  </w:pPr>
                  <w:r w:rsidRPr="007972F3">
                    <w:t>C#, SQL</w:t>
                  </w:r>
                </w:p>
              </w:tc>
            </w:tr>
            <w:tr w:rsidR="00185431" w:rsidTr="00A951C7">
              <w:trPr>
                <w:trHeight w:val="252"/>
              </w:trPr>
              <w:tc>
                <w:tcPr>
                  <w:tcW w:w="28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5431" w:rsidRPr="007972F3" w:rsidRDefault="00185431" w:rsidP="00185431">
                  <w:pPr>
                    <w:pStyle w:val="BodyText"/>
                    <w:framePr w:hSpace="180" w:wrap="around" w:vAnchor="text" w:hAnchor="margin" w:y="155"/>
                    <w:rPr>
                      <w:b/>
                      <w:bCs/>
                      <w:lang w:eastAsia="ar-SA"/>
                    </w:rPr>
                  </w:pPr>
                  <w:r w:rsidRPr="007972F3">
                    <w:rPr>
                      <w:b/>
                      <w:bCs/>
                    </w:rPr>
                    <w:t>DBMS</w:t>
                  </w:r>
                </w:p>
              </w:tc>
              <w:tc>
                <w:tcPr>
                  <w:tcW w:w="7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5431" w:rsidRPr="007972F3" w:rsidRDefault="00185431" w:rsidP="00F97632">
                  <w:pPr>
                    <w:pStyle w:val="BodyText"/>
                    <w:framePr w:hSpace="180" w:wrap="around" w:vAnchor="text" w:hAnchor="margin" w:y="155"/>
                    <w:rPr>
                      <w:lang w:eastAsia="ar-SA"/>
                    </w:rPr>
                  </w:pPr>
                  <w:r w:rsidRPr="007972F3">
                    <w:t>MSSQL Server (2005,20</w:t>
                  </w:r>
                  <w:r w:rsidR="00F97632" w:rsidRPr="007972F3">
                    <w:t>08,2010,2012,2014),Oracle 12C</w:t>
                  </w:r>
                </w:p>
              </w:tc>
            </w:tr>
            <w:tr w:rsidR="00185431" w:rsidTr="00A951C7">
              <w:trPr>
                <w:trHeight w:val="338"/>
              </w:trPr>
              <w:tc>
                <w:tcPr>
                  <w:tcW w:w="28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5431" w:rsidRPr="007972F3" w:rsidRDefault="00185431" w:rsidP="00185431">
                  <w:pPr>
                    <w:pStyle w:val="BodyText"/>
                    <w:framePr w:hSpace="180" w:wrap="around" w:vAnchor="text" w:hAnchor="margin" w:y="155"/>
                    <w:rPr>
                      <w:b/>
                      <w:bCs/>
                      <w:lang w:eastAsia="ar-SA"/>
                    </w:rPr>
                  </w:pPr>
                  <w:r w:rsidRPr="007972F3">
                    <w:rPr>
                      <w:b/>
                      <w:bCs/>
                    </w:rPr>
                    <w:t>Data Access Technologies</w:t>
                  </w:r>
                </w:p>
              </w:tc>
              <w:tc>
                <w:tcPr>
                  <w:tcW w:w="7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5431" w:rsidRPr="007972F3" w:rsidRDefault="00185431" w:rsidP="00185431">
                  <w:pPr>
                    <w:pStyle w:val="BodyText"/>
                    <w:framePr w:hSpace="180" w:wrap="around" w:vAnchor="text" w:hAnchor="margin" w:y="155"/>
                    <w:rPr>
                      <w:lang w:eastAsia="ar-SA"/>
                    </w:rPr>
                  </w:pPr>
                  <w:r w:rsidRPr="007972F3">
                    <w:t>ADO.Net, DBML, Entity Framework, Repository Pattern</w:t>
                  </w:r>
                </w:p>
              </w:tc>
            </w:tr>
            <w:tr w:rsidR="00185431" w:rsidTr="00A951C7">
              <w:trPr>
                <w:trHeight w:val="314"/>
              </w:trPr>
              <w:tc>
                <w:tcPr>
                  <w:tcW w:w="28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5431" w:rsidRPr="007972F3" w:rsidRDefault="00185431" w:rsidP="00185431">
                  <w:pPr>
                    <w:pStyle w:val="BodyText"/>
                    <w:framePr w:hSpace="180" w:wrap="around" w:vAnchor="text" w:hAnchor="margin" w:y="155"/>
                    <w:rPr>
                      <w:b/>
                      <w:bCs/>
                      <w:lang w:eastAsia="ar-SA"/>
                    </w:rPr>
                  </w:pPr>
                  <w:r w:rsidRPr="007972F3">
                    <w:rPr>
                      <w:b/>
                      <w:bCs/>
                    </w:rPr>
                    <w:t>Web</w:t>
                  </w:r>
                </w:p>
              </w:tc>
              <w:tc>
                <w:tcPr>
                  <w:tcW w:w="7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5431" w:rsidRPr="007972F3" w:rsidRDefault="00185431" w:rsidP="00185431">
                  <w:pPr>
                    <w:pStyle w:val="BodyText"/>
                    <w:framePr w:hSpace="180" w:wrap="around" w:vAnchor="text" w:hAnchor="margin" w:y="155"/>
                    <w:tabs>
                      <w:tab w:val="left" w:pos="3318"/>
                      <w:tab w:val="left" w:pos="3619"/>
                    </w:tabs>
                    <w:rPr>
                      <w:lang w:eastAsia="ar-SA"/>
                    </w:rPr>
                  </w:pPr>
                  <w:r w:rsidRPr="007972F3">
                    <w:t>HTML5, CSS3, Bootstrap</w:t>
                  </w:r>
                </w:p>
              </w:tc>
            </w:tr>
            <w:tr w:rsidR="00185431" w:rsidTr="00A951C7">
              <w:trPr>
                <w:trHeight w:val="240"/>
              </w:trPr>
              <w:tc>
                <w:tcPr>
                  <w:tcW w:w="28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5431" w:rsidRPr="007972F3" w:rsidRDefault="00185431" w:rsidP="00185431">
                  <w:pPr>
                    <w:pStyle w:val="BodyText"/>
                    <w:framePr w:hSpace="180" w:wrap="around" w:vAnchor="text" w:hAnchor="margin" w:y="155"/>
                    <w:rPr>
                      <w:b/>
                      <w:bCs/>
                      <w:lang w:eastAsia="ar-SA"/>
                    </w:rPr>
                  </w:pPr>
                  <w:r w:rsidRPr="007972F3">
                    <w:rPr>
                      <w:b/>
                      <w:bCs/>
                    </w:rPr>
                    <w:t>Client Scripting</w:t>
                  </w:r>
                </w:p>
              </w:tc>
              <w:tc>
                <w:tcPr>
                  <w:tcW w:w="7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5431" w:rsidRPr="007972F3" w:rsidRDefault="00185431" w:rsidP="00F97632">
                  <w:pPr>
                    <w:pStyle w:val="BodyText"/>
                    <w:framePr w:hSpace="180" w:wrap="around" w:vAnchor="text" w:hAnchor="margin" w:y="155"/>
                    <w:tabs>
                      <w:tab w:val="left" w:pos="3318"/>
                      <w:tab w:val="left" w:pos="3619"/>
                    </w:tabs>
                    <w:rPr>
                      <w:lang w:eastAsia="ar-SA"/>
                    </w:rPr>
                  </w:pPr>
                  <w:r w:rsidRPr="007972F3">
                    <w:t>JavaScript,</w:t>
                  </w:r>
                  <w:r w:rsidR="00F97632" w:rsidRPr="007972F3">
                    <w:t xml:space="preserve"> jQuery, AngularJS1.x, Angular 2,</w:t>
                  </w:r>
                  <w:r w:rsidRPr="007972F3">
                    <w:t xml:space="preserve"> </w:t>
                  </w:r>
                  <w:r w:rsidR="00F97632" w:rsidRPr="007972F3">
                    <w:t>Angular 6</w:t>
                  </w:r>
                </w:p>
              </w:tc>
            </w:tr>
            <w:tr w:rsidR="00185431" w:rsidTr="00A951C7">
              <w:trPr>
                <w:trHeight w:val="338"/>
              </w:trPr>
              <w:tc>
                <w:tcPr>
                  <w:tcW w:w="28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5431" w:rsidRPr="007972F3" w:rsidRDefault="00185431" w:rsidP="00185431">
                  <w:pPr>
                    <w:pStyle w:val="BodyText"/>
                    <w:framePr w:hSpace="180" w:wrap="around" w:vAnchor="text" w:hAnchor="margin" w:y="155"/>
                    <w:rPr>
                      <w:b/>
                      <w:bCs/>
                      <w:lang w:eastAsia="ar-SA"/>
                    </w:rPr>
                  </w:pPr>
                  <w:r w:rsidRPr="007972F3">
                    <w:rPr>
                      <w:b/>
                      <w:bCs/>
                    </w:rPr>
                    <w:t>Technologies</w:t>
                  </w:r>
                </w:p>
              </w:tc>
              <w:tc>
                <w:tcPr>
                  <w:tcW w:w="7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5431" w:rsidRPr="007972F3" w:rsidRDefault="00185431" w:rsidP="00F97632">
                  <w:pPr>
                    <w:pStyle w:val="BodyText"/>
                    <w:framePr w:hSpace="180" w:wrap="around" w:vAnchor="text" w:hAnchor="margin" w:y="155"/>
                    <w:rPr>
                      <w:lang w:eastAsia="ar-SA"/>
                    </w:rPr>
                  </w:pPr>
                  <w:r w:rsidRPr="007972F3">
                    <w:t>Asp.net 3</w:t>
                  </w:r>
                  <w:r w:rsidR="00F97632" w:rsidRPr="007972F3">
                    <w:t>.5,4.0,4.5, Asp.net MVC4.0,5.0,</w:t>
                  </w:r>
                  <w:r w:rsidRPr="007972F3">
                    <w:t>Web API, WCF</w:t>
                  </w:r>
                </w:p>
              </w:tc>
            </w:tr>
            <w:tr w:rsidR="00185431" w:rsidTr="00A951C7">
              <w:trPr>
                <w:trHeight w:val="343"/>
              </w:trPr>
              <w:tc>
                <w:tcPr>
                  <w:tcW w:w="28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5431" w:rsidRPr="007972F3" w:rsidRDefault="00185431" w:rsidP="00185431">
                  <w:pPr>
                    <w:pStyle w:val="BodyText"/>
                    <w:framePr w:hSpace="180" w:wrap="around" w:vAnchor="text" w:hAnchor="margin" w:y="155"/>
                    <w:rPr>
                      <w:b/>
                      <w:bCs/>
                      <w:lang w:eastAsia="ar-SA"/>
                    </w:rPr>
                  </w:pPr>
                  <w:r w:rsidRPr="007972F3">
                    <w:rPr>
                      <w:b/>
                      <w:bCs/>
                    </w:rPr>
                    <w:t>Source Control</w:t>
                  </w:r>
                </w:p>
              </w:tc>
              <w:tc>
                <w:tcPr>
                  <w:tcW w:w="7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5431" w:rsidRPr="007972F3" w:rsidRDefault="00185431" w:rsidP="00F97632">
                  <w:pPr>
                    <w:pStyle w:val="BodyText"/>
                    <w:framePr w:hSpace="180" w:wrap="around" w:vAnchor="text" w:hAnchor="margin" w:y="155"/>
                    <w:rPr>
                      <w:lang w:eastAsia="ar-SA"/>
                    </w:rPr>
                  </w:pPr>
                  <w:r w:rsidRPr="007972F3">
                    <w:t>SVN, TFS</w:t>
                  </w:r>
                </w:p>
              </w:tc>
            </w:tr>
            <w:tr w:rsidR="00185431" w:rsidTr="00A951C7">
              <w:trPr>
                <w:trHeight w:val="371"/>
              </w:trPr>
              <w:tc>
                <w:tcPr>
                  <w:tcW w:w="28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5431" w:rsidRPr="007972F3" w:rsidRDefault="00185431" w:rsidP="00185431">
                  <w:pPr>
                    <w:pStyle w:val="BodyText"/>
                    <w:framePr w:hSpace="180" w:wrap="around" w:vAnchor="text" w:hAnchor="margin" w:y="155"/>
                    <w:rPr>
                      <w:b/>
                      <w:bCs/>
                      <w:lang w:eastAsia="ar-SA"/>
                    </w:rPr>
                  </w:pPr>
                  <w:r w:rsidRPr="007972F3">
                    <w:rPr>
                      <w:b/>
                      <w:bCs/>
                    </w:rPr>
                    <w:t>Operating Systems</w:t>
                  </w:r>
                </w:p>
              </w:tc>
              <w:tc>
                <w:tcPr>
                  <w:tcW w:w="7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5431" w:rsidRPr="007972F3" w:rsidRDefault="00185431" w:rsidP="00185431">
                  <w:pPr>
                    <w:pStyle w:val="BodyText"/>
                    <w:framePr w:hSpace="180" w:wrap="around" w:vAnchor="text" w:hAnchor="margin" w:y="155"/>
                    <w:rPr>
                      <w:lang w:eastAsia="ar-SA"/>
                    </w:rPr>
                  </w:pPr>
                  <w:r w:rsidRPr="007972F3">
                    <w:t>Windows XP, Windows7, Windows8, Windows10</w:t>
                  </w:r>
                </w:p>
              </w:tc>
            </w:tr>
          </w:tbl>
          <w:p w:rsidR="00185431" w:rsidRDefault="00185431" w:rsidP="00646EE8">
            <w:pPr>
              <w:tabs>
                <w:tab w:val="left" w:pos="180"/>
              </w:tabs>
              <w:suppressAutoHyphens/>
              <w:spacing w:line="276" w:lineRule="auto"/>
              <w:jc w:val="both"/>
            </w:pPr>
          </w:p>
          <w:p w:rsidR="00674FA1" w:rsidRDefault="00674FA1" w:rsidP="00674FA1">
            <w:pPr>
              <w:tabs>
                <w:tab w:val="left" w:pos="180"/>
              </w:tabs>
              <w:suppressAutoHyphens/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:rsidR="00674FA1" w:rsidRPr="00E62F82" w:rsidRDefault="007825BE" w:rsidP="00674FA1">
            <w:pPr>
              <w:shd w:val="clear" w:color="auto" w:fill="EEECE1" w:themeFill="background2"/>
              <w:ind w:right="540"/>
              <w:rPr>
                <w:b/>
                <w:bCs/>
                <w:color w:val="FFFFFF"/>
              </w:rPr>
            </w:pPr>
            <w:r w:rsidRPr="00E62F82">
              <w:rPr>
                <w:b/>
                <w:bCs/>
              </w:rPr>
              <w:t>Employment History</w:t>
            </w:r>
            <w:r w:rsidR="00674FA1" w:rsidRPr="00E62F82">
              <w:rPr>
                <w:b/>
                <w:bCs/>
              </w:rPr>
              <w:t>:</w:t>
            </w:r>
          </w:p>
          <w:p w:rsidR="00674FA1" w:rsidRDefault="00674FA1" w:rsidP="00674FA1">
            <w:pPr>
              <w:tabs>
                <w:tab w:val="left" w:pos="180"/>
              </w:tabs>
              <w:suppressAutoHyphens/>
              <w:spacing w:line="276" w:lineRule="auto"/>
              <w:jc w:val="both"/>
            </w:pPr>
          </w:p>
          <w:tbl>
            <w:tblPr>
              <w:tblStyle w:val="TableGrid"/>
              <w:tblW w:w="9918" w:type="dxa"/>
              <w:tblInd w:w="0" w:type="dxa"/>
              <w:tblLook w:val="04A0" w:firstRow="1" w:lastRow="0" w:firstColumn="1" w:lastColumn="0" w:noHBand="0" w:noVBand="1"/>
            </w:tblPr>
            <w:tblGrid>
              <w:gridCol w:w="4702"/>
              <w:gridCol w:w="2774"/>
              <w:gridCol w:w="2442"/>
            </w:tblGrid>
            <w:tr w:rsidR="009D6684" w:rsidTr="00A951C7">
              <w:trPr>
                <w:trHeight w:val="427"/>
              </w:trPr>
              <w:tc>
                <w:tcPr>
                  <w:tcW w:w="47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4FA1" w:rsidRPr="007972F3" w:rsidRDefault="00674FA1" w:rsidP="00674FA1">
                  <w:pPr>
                    <w:framePr w:hSpace="180" w:wrap="around" w:vAnchor="text" w:hAnchor="margin" w:y="155"/>
                    <w:suppressAutoHyphens/>
                    <w:rPr>
                      <w:b/>
                      <w:lang w:eastAsia="ar-SA"/>
                    </w:rPr>
                  </w:pPr>
                  <w:r w:rsidRPr="007972F3">
                    <w:rPr>
                      <w:b/>
                    </w:rPr>
                    <w:t xml:space="preserve">Company </w:t>
                  </w:r>
                </w:p>
              </w:tc>
              <w:tc>
                <w:tcPr>
                  <w:tcW w:w="27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4FA1" w:rsidRPr="007972F3" w:rsidRDefault="00674FA1" w:rsidP="00674FA1">
                  <w:pPr>
                    <w:framePr w:hSpace="180" w:wrap="around" w:vAnchor="text" w:hAnchor="margin" w:y="155"/>
                    <w:suppressAutoHyphens/>
                    <w:rPr>
                      <w:b/>
                      <w:lang w:eastAsia="ar-SA"/>
                    </w:rPr>
                  </w:pPr>
                  <w:r w:rsidRPr="007972F3">
                    <w:rPr>
                      <w:b/>
                    </w:rPr>
                    <w:t>Position</w:t>
                  </w:r>
                </w:p>
              </w:tc>
              <w:tc>
                <w:tcPr>
                  <w:tcW w:w="2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4FA1" w:rsidRPr="007972F3" w:rsidRDefault="00674FA1" w:rsidP="00674FA1">
                  <w:pPr>
                    <w:framePr w:hSpace="180" w:wrap="around" w:vAnchor="text" w:hAnchor="margin" w:y="155"/>
                    <w:suppressAutoHyphens/>
                    <w:rPr>
                      <w:b/>
                      <w:lang w:eastAsia="ar-SA"/>
                    </w:rPr>
                  </w:pPr>
                  <w:r w:rsidRPr="007972F3">
                    <w:rPr>
                      <w:b/>
                    </w:rPr>
                    <w:t>Duration</w:t>
                  </w:r>
                </w:p>
              </w:tc>
            </w:tr>
            <w:tr w:rsidR="009D6684" w:rsidTr="00A951C7">
              <w:trPr>
                <w:trHeight w:val="482"/>
              </w:trPr>
              <w:tc>
                <w:tcPr>
                  <w:tcW w:w="47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4FA1" w:rsidRPr="007972F3" w:rsidRDefault="00674FA1" w:rsidP="00674FA1">
                  <w:pPr>
                    <w:framePr w:hSpace="180" w:wrap="around" w:vAnchor="text" w:hAnchor="margin" w:y="155"/>
                    <w:suppressAutoHyphens/>
                    <w:rPr>
                      <w:lang w:eastAsia="ar-SA"/>
                    </w:rPr>
                  </w:pPr>
                  <w:hyperlink r:id="rId8" w:history="1">
                    <w:r w:rsidRPr="007972F3">
                      <w:rPr>
                        <w:rStyle w:val="Hyperlink"/>
                      </w:rPr>
                      <w:t>FIS (Fidelity Information Services),Mohali</w:t>
                    </w:r>
                  </w:hyperlink>
                </w:p>
              </w:tc>
              <w:tc>
                <w:tcPr>
                  <w:tcW w:w="27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4FA1" w:rsidRPr="007972F3" w:rsidRDefault="00674FA1" w:rsidP="00674FA1">
                  <w:pPr>
                    <w:framePr w:hSpace="180" w:wrap="around" w:vAnchor="text" w:hAnchor="margin" w:y="155"/>
                    <w:suppressAutoHyphens/>
                    <w:rPr>
                      <w:lang w:eastAsia="ar-SA"/>
                    </w:rPr>
                  </w:pPr>
                  <w:r w:rsidRPr="007972F3">
                    <w:t>Senior Software Engineer</w:t>
                  </w:r>
                </w:p>
              </w:tc>
              <w:tc>
                <w:tcPr>
                  <w:tcW w:w="2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4FA1" w:rsidRPr="007972F3" w:rsidRDefault="00674FA1" w:rsidP="00674FA1">
                  <w:pPr>
                    <w:framePr w:hSpace="180" w:wrap="around" w:vAnchor="text" w:hAnchor="margin" w:y="155"/>
                    <w:suppressAutoHyphens/>
                    <w:rPr>
                      <w:lang w:eastAsia="ar-SA"/>
                    </w:rPr>
                  </w:pPr>
                  <w:r w:rsidRPr="007972F3">
                    <w:t>Feb 2015</w:t>
                  </w:r>
                  <w:r w:rsidRPr="007972F3">
                    <w:t xml:space="preserve"> </w:t>
                  </w:r>
                  <w:r w:rsidRPr="007972F3">
                    <w:t>- Till Now</w:t>
                  </w:r>
                </w:p>
              </w:tc>
            </w:tr>
            <w:tr w:rsidR="009D6684" w:rsidTr="00A951C7">
              <w:trPr>
                <w:trHeight w:val="398"/>
              </w:trPr>
              <w:tc>
                <w:tcPr>
                  <w:tcW w:w="47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4FA1" w:rsidRPr="007972F3" w:rsidRDefault="00674FA1" w:rsidP="00674FA1">
                  <w:pPr>
                    <w:framePr w:hSpace="180" w:wrap="around" w:vAnchor="text" w:hAnchor="margin" w:y="155"/>
                    <w:suppressAutoHyphens/>
                    <w:rPr>
                      <w:lang w:eastAsia="ar-SA"/>
                    </w:rPr>
                  </w:pPr>
                  <w:hyperlink r:id="rId9" w:history="1">
                    <w:r w:rsidRPr="007972F3">
                      <w:rPr>
                        <w:rStyle w:val="Hyperlink"/>
                      </w:rPr>
                      <w:t>smartData Enterprises (I) Ltd, Mohali</w:t>
                    </w:r>
                  </w:hyperlink>
                </w:p>
              </w:tc>
              <w:tc>
                <w:tcPr>
                  <w:tcW w:w="27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4FA1" w:rsidRPr="007972F3" w:rsidRDefault="00674FA1" w:rsidP="00674FA1">
                  <w:pPr>
                    <w:framePr w:hSpace="180" w:wrap="around" w:vAnchor="text" w:hAnchor="margin" w:y="155"/>
                    <w:suppressAutoHyphens/>
                    <w:rPr>
                      <w:lang w:eastAsia="ar-SA"/>
                    </w:rPr>
                  </w:pPr>
                  <w:r w:rsidRPr="007972F3">
                    <w:t>Software Engineer</w:t>
                  </w:r>
                </w:p>
              </w:tc>
              <w:tc>
                <w:tcPr>
                  <w:tcW w:w="2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4FA1" w:rsidRPr="007972F3" w:rsidRDefault="00674FA1" w:rsidP="00674FA1">
                  <w:pPr>
                    <w:framePr w:hSpace="180" w:wrap="around" w:vAnchor="text" w:hAnchor="margin" w:y="155"/>
                    <w:suppressAutoHyphens/>
                    <w:rPr>
                      <w:lang w:eastAsia="ar-SA"/>
                    </w:rPr>
                  </w:pPr>
                  <w:r w:rsidRPr="007972F3">
                    <w:t>Aug 2012</w:t>
                  </w:r>
                  <w:r w:rsidRPr="007972F3">
                    <w:t>-</w:t>
                  </w:r>
                  <w:r w:rsidRPr="007972F3">
                    <w:t xml:space="preserve"> Jan</w:t>
                  </w:r>
                  <w:r w:rsidRPr="007972F3">
                    <w:t xml:space="preserve"> 2015</w:t>
                  </w:r>
                </w:p>
              </w:tc>
            </w:tr>
            <w:tr w:rsidR="009D6684" w:rsidTr="00A951C7">
              <w:trPr>
                <w:trHeight w:val="399"/>
              </w:trPr>
              <w:tc>
                <w:tcPr>
                  <w:tcW w:w="47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4FA1" w:rsidRPr="007972F3" w:rsidRDefault="00674FA1" w:rsidP="00674FA1">
                  <w:pPr>
                    <w:framePr w:hSpace="180" w:wrap="around" w:vAnchor="text" w:hAnchor="margin" w:y="155"/>
                    <w:suppressAutoHyphens/>
                    <w:rPr>
                      <w:lang w:eastAsia="ar-SA"/>
                    </w:rPr>
                  </w:pPr>
                  <w:hyperlink r:id="rId10" w:history="1">
                    <w:r w:rsidRPr="007972F3">
                      <w:rPr>
                        <w:rStyle w:val="Hyperlink"/>
                      </w:rPr>
                      <w:t>smartData Enterprises (I) Ltd, Mohali</w:t>
                    </w:r>
                  </w:hyperlink>
                  <w:r w:rsidRPr="007972F3">
                    <w:t xml:space="preserve"> </w:t>
                  </w:r>
                </w:p>
              </w:tc>
              <w:tc>
                <w:tcPr>
                  <w:tcW w:w="27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4FA1" w:rsidRPr="007972F3" w:rsidRDefault="00674FA1" w:rsidP="00674FA1">
                  <w:pPr>
                    <w:framePr w:hSpace="180" w:wrap="around" w:vAnchor="text" w:hAnchor="margin" w:y="155"/>
                    <w:suppressAutoHyphens/>
                    <w:rPr>
                      <w:lang w:eastAsia="ar-SA"/>
                    </w:rPr>
                  </w:pPr>
                  <w:r w:rsidRPr="007972F3">
                    <w:t>Software Trainee</w:t>
                  </w:r>
                </w:p>
              </w:tc>
              <w:tc>
                <w:tcPr>
                  <w:tcW w:w="2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74FA1" w:rsidRPr="007972F3" w:rsidRDefault="00674FA1" w:rsidP="00674FA1">
                  <w:pPr>
                    <w:framePr w:hSpace="180" w:wrap="around" w:vAnchor="text" w:hAnchor="margin" w:y="155"/>
                    <w:suppressAutoHyphens/>
                    <w:rPr>
                      <w:lang w:eastAsia="ar-SA"/>
                    </w:rPr>
                  </w:pPr>
                  <w:r w:rsidRPr="007972F3">
                    <w:t>Feb 2012 - Aug 2012</w:t>
                  </w:r>
                </w:p>
              </w:tc>
            </w:tr>
          </w:tbl>
          <w:p w:rsidR="00A4763C" w:rsidRDefault="00A4763C" w:rsidP="00646EE8">
            <w:pPr>
              <w:tabs>
                <w:tab w:val="left" w:pos="180"/>
              </w:tabs>
              <w:suppressAutoHyphens/>
              <w:spacing w:line="276" w:lineRule="auto"/>
              <w:jc w:val="both"/>
            </w:pPr>
          </w:p>
          <w:p w:rsidR="009D6684" w:rsidRDefault="009D6684" w:rsidP="00646EE8">
            <w:pPr>
              <w:tabs>
                <w:tab w:val="left" w:pos="180"/>
              </w:tabs>
              <w:suppressAutoHyphens/>
              <w:spacing w:line="276" w:lineRule="auto"/>
              <w:jc w:val="both"/>
            </w:pPr>
          </w:p>
          <w:p w:rsidR="0048046A" w:rsidRDefault="0048046A" w:rsidP="00646EE8">
            <w:pPr>
              <w:tabs>
                <w:tab w:val="left" w:pos="180"/>
              </w:tabs>
              <w:suppressAutoHyphens/>
              <w:spacing w:line="276" w:lineRule="auto"/>
              <w:jc w:val="both"/>
            </w:pPr>
          </w:p>
          <w:p w:rsidR="009D6684" w:rsidRDefault="009D6684" w:rsidP="00646EE8">
            <w:pPr>
              <w:tabs>
                <w:tab w:val="left" w:pos="180"/>
              </w:tabs>
              <w:suppressAutoHyphens/>
              <w:spacing w:line="276" w:lineRule="auto"/>
              <w:jc w:val="both"/>
            </w:pPr>
          </w:p>
          <w:p w:rsidR="00BE1552" w:rsidRPr="00A951C7" w:rsidRDefault="00D567FB" w:rsidP="00DD1ED5">
            <w:pPr>
              <w:shd w:val="clear" w:color="auto" w:fill="EEECE1" w:themeFill="background2"/>
              <w:tabs>
                <w:tab w:val="right" w:pos="9848"/>
              </w:tabs>
              <w:ind w:right="540"/>
              <w:rPr>
                <w:b/>
                <w:bCs/>
                <w:color w:val="FFFFFF"/>
              </w:rPr>
            </w:pPr>
            <w:r w:rsidRPr="00A951C7">
              <w:rPr>
                <w:b/>
                <w:bCs/>
              </w:rPr>
              <w:t>Projects Undertaken</w:t>
            </w:r>
            <w:r w:rsidR="00BE1552" w:rsidRPr="00A951C7">
              <w:rPr>
                <w:b/>
                <w:bCs/>
              </w:rPr>
              <w:t>:</w:t>
            </w:r>
            <w:r w:rsidR="00DD1ED5" w:rsidRPr="00A951C7">
              <w:rPr>
                <w:b/>
                <w:bCs/>
              </w:rPr>
              <w:tab/>
            </w:r>
          </w:p>
          <w:p w:rsidR="00CD5D59" w:rsidRDefault="00CD5D59" w:rsidP="005750F5">
            <w:pPr>
              <w:spacing w:line="276" w:lineRule="auto"/>
              <w:jc w:val="both"/>
            </w:pPr>
          </w:p>
          <w:tbl>
            <w:tblPr>
              <w:tblW w:w="95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89"/>
              <w:gridCol w:w="7811"/>
            </w:tblGrid>
            <w:tr w:rsidR="00CD5D59" w:rsidTr="00A951C7">
              <w:trPr>
                <w:trHeight w:val="280"/>
              </w:trPr>
              <w:tc>
                <w:tcPr>
                  <w:tcW w:w="1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D5D59" w:rsidRPr="005750F5" w:rsidRDefault="00CD5D59" w:rsidP="00CD5D59">
                  <w:pPr>
                    <w:framePr w:hSpace="180" w:wrap="around" w:vAnchor="text" w:hAnchor="margin" w:y="155"/>
                    <w:spacing w:line="276" w:lineRule="auto"/>
                    <w:jc w:val="both"/>
                    <w:rPr>
                      <w:b/>
                      <w:bCs/>
                      <w:color w:val="000000"/>
                    </w:rPr>
                  </w:pPr>
                  <w:r w:rsidRPr="005750F5">
                    <w:rPr>
                      <w:b/>
                      <w:bCs/>
                      <w:color w:val="000000"/>
                    </w:rPr>
                    <w:t>Project name</w:t>
                  </w:r>
                </w:p>
              </w:tc>
              <w:tc>
                <w:tcPr>
                  <w:tcW w:w="78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D5D59" w:rsidRPr="005750F5" w:rsidRDefault="00CD5D59" w:rsidP="00CD5D59">
                  <w:pPr>
                    <w:framePr w:hSpace="180" w:wrap="around" w:vAnchor="text" w:hAnchor="margin" w:y="155"/>
                    <w:spacing w:line="276" w:lineRule="auto"/>
                    <w:rPr>
                      <w:b/>
                      <w:bCs/>
                      <w:color w:val="000000"/>
                    </w:rPr>
                  </w:pPr>
                  <w:r w:rsidRPr="005750F5">
                    <w:rPr>
                      <w:b/>
                      <w:bCs/>
                      <w:color w:val="000000"/>
                    </w:rPr>
                    <w:t>Management Reports (Fidelity Information Services)</w:t>
                  </w:r>
                </w:p>
              </w:tc>
            </w:tr>
            <w:tr w:rsidR="00CD5D59" w:rsidTr="00A951C7">
              <w:trPr>
                <w:trHeight w:val="280"/>
              </w:trPr>
              <w:tc>
                <w:tcPr>
                  <w:tcW w:w="1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D5D59" w:rsidRPr="005750F5" w:rsidRDefault="00CD5D59" w:rsidP="00CD5D59">
                  <w:pPr>
                    <w:framePr w:hSpace="180" w:wrap="around" w:vAnchor="text" w:hAnchor="margin" w:y="155"/>
                    <w:spacing w:line="276" w:lineRule="auto"/>
                    <w:jc w:val="both"/>
                    <w:rPr>
                      <w:b/>
                      <w:bCs/>
                      <w:color w:val="000000"/>
                    </w:rPr>
                  </w:pPr>
                  <w:r w:rsidRPr="005750F5">
                    <w:rPr>
                      <w:b/>
                      <w:bCs/>
                      <w:color w:val="000000"/>
                    </w:rPr>
                    <w:t>Domain</w:t>
                  </w:r>
                </w:p>
              </w:tc>
              <w:tc>
                <w:tcPr>
                  <w:tcW w:w="78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D5D59" w:rsidRPr="005750F5" w:rsidRDefault="00CD5D59" w:rsidP="00CD5D59">
                  <w:pPr>
                    <w:framePr w:hSpace="180" w:wrap="around" w:vAnchor="text" w:hAnchor="margin" w:y="155"/>
                    <w:spacing w:line="276" w:lineRule="auto"/>
                    <w:rPr>
                      <w:color w:val="000000"/>
                    </w:rPr>
                  </w:pPr>
                  <w:r w:rsidRPr="005750F5">
                    <w:rPr>
                      <w:color w:val="000000"/>
                    </w:rPr>
                    <w:t>Project Management</w:t>
                  </w:r>
                </w:p>
              </w:tc>
            </w:tr>
            <w:tr w:rsidR="00CD5D59" w:rsidTr="00A951C7">
              <w:trPr>
                <w:trHeight w:val="798"/>
              </w:trPr>
              <w:tc>
                <w:tcPr>
                  <w:tcW w:w="1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D5D59" w:rsidRPr="005750F5" w:rsidRDefault="00CD5D59" w:rsidP="00CD5D59">
                  <w:pPr>
                    <w:framePr w:hSpace="180" w:wrap="around" w:vAnchor="text" w:hAnchor="margin" w:y="155"/>
                    <w:spacing w:line="276" w:lineRule="auto"/>
                    <w:jc w:val="both"/>
                    <w:rPr>
                      <w:b/>
                      <w:bCs/>
                      <w:color w:val="000000"/>
                    </w:rPr>
                  </w:pPr>
                  <w:r w:rsidRPr="005750F5">
                    <w:rPr>
                      <w:b/>
                      <w:bCs/>
                      <w:color w:val="000000"/>
                    </w:rPr>
                    <w:t>Description</w:t>
                  </w:r>
                </w:p>
              </w:tc>
              <w:tc>
                <w:tcPr>
                  <w:tcW w:w="78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D5D59" w:rsidRPr="005750F5" w:rsidRDefault="00CD5D59" w:rsidP="00CD5D59">
                  <w:pPr>
                    <w:framePr w:hSpace="180" w:wrap="around" w:vAnchor="text" w:hAnchor="margin" w:y="155"/>
                    <w:spacing w:line="276" w:lineRule="auto"/>
                    <w:rPr>
                      <w:color w:val="000000"/>
                    </w:rPr>
                  </w:pPr>
                  <w:r w:rsidRPr="005750F5">
                    <w:rPr>
                      <w:color w:val="000000"/>
                    </w:rPr>
                    <w:t xml:space="preserve">It is an internal tool being developed by FIS for Project Management. Worked on following modules. </w:t>
                  </w:r>
                </w:p>
                <w:p w:rsidR="00CD5D59" w:rsidRPr="005750F5" w:rsidRDefault="00CD5D59" w:rsidP="00CD5D59">
                  <w:pPr>
                    <w:pStyle w:val="ListParagraph"/>
                    <w:framePr w:hSpace="180" w:wrap="around" w:vAnchor="text" w:hAnchor="margin" w:y="155"/>
                    <w:numPr>
                      <w:ilvl w:val="0"/>
                      <w:numId w:val="16"/>
                    </w:numP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5750F5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Milestones Management, WBS Creation.</w:t>
                  </w:r>
                </w:p>
                <w:p w:rsidR="00CD5D59" w:rsidRPr="005750F5" w:rsidRDefault="00CD5D59" w:rsidP="00CD5D59">
                  <w:pPr>
                    <w:pStyle w:val="ListParagraph"/>
                    <w:framePr w:hSpace="180" w:wrap="around" w:vAnchor="text" w:hAnchor="margin" w:y="155"/>
                    <w:numPr>
                      <w:ilvl w:val="0"/>
                      <w:numId w:val="16"/>
                    </w:numP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5750F5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Tasks management under milestones</w:t>
                  </w:r>
                </w:p>
                <w:p w:rsidR="00CD5D59" w:rsidRPr="005750F5" w:rsidRDefault="00CD5D59" w:rsidP="00CD5D59">
                  <w:pPr>
                    <w:pStyle w:val="ListParagraph"/>
                    <w:framePr w:hSpace="180" w:wrap="around" w:vAnchor="text" w:hAnchor="margin" w:y="155"/>
                    <w:numPr>
                      <w:ilvl w:val="0"/>
                      <w:numId w:val="16"/>
                    </w:numP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5750F5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Team management for projects.</w:t>
                  </w:r>
                </w:p>
                <w:p w:rsidR="00CD5D59" w:rsidRPr="005750F5" w:rsidRDefault="00CD5D59" w:rsidP="00CD5D59">
                  <w:pPr>
                    <w:pStyle w:val="ListParagraph"/>
                    <w:framePr w:hSpace="180" w:wrap="around" w:vAnchor="text" w:hAnchor="margin" w:y="155"/>
                    <w:numPr>
                      <w:ilvl w:val="0"/>
                      <w:numId w:val="16"/>
                    </w:numP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5750F5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Favourite</w:t>
                  </w:r>
                  <w:r w:rsidRPr="005750F5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Tasks management for timesheet filling.</w:t>
                  </w:r>
                </w:p>
                <w:p w:rsidR="00CD5D59" w:rsidRPr="005750F5" w:rsidRDefault="00CD5D59" w:rsidP="00CD5D59">
                  <w:pPr>
                    <w:pStyle w:val="ListParagraph"/>
                    <w:framePr w:hSpace="180" w:wrap="around" w:vAnchor="text" w:hAnchor="margin" w:y="155"/>
                    <w:numPr>
                      <w:ilvl w:val="0"/>
                      <w:numId w:val="16"/>
                    </w:numP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5750F5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Timesheet logging.</w:t>
                  </w:r>
                </w:p>
                <w:p w:rsidR="00CD5D59" w:rsidRPr="005750F5" w:rsidRDefault="00CD5D59" w:rsidP="00CD5D59">
                  <w:pPr>
                    <w:pStyle w:val="ListParagraph"/>
                    <w:framePr w:hSpace="180" w:wrap="around" w:vAnchor="text" w:hAnchor="margin" w:y="155"/>
                    <w:numPr>
                      <w:ilvl w:val="0"/>
                      <w:numId w:val="16"/>
                    </w:numP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5750F5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Report: Utilization Reports other reports.</w:t>
                  </w:r>
                </w:p>
              </w:tc>
            </w:tr>
            <w:tr w:rsidR="00CD5D59" w:rsidTr="00A951C7">
              <w:trPr>
                <w:trHeight w:val="280"/>
              </w:trPr>
              <w:tc>
                <w:tcPr>
                  <w:tcW w:w="1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D5D59" w:rsidRPr="005750F5" w:rsidRDefault="00CD5D59" w:rsidP="00CD5D59">
                  <w:pPr>
                    <w:framePr w:hSpace="180" w:wrap="around" w:vAnchor="text" w:hAnchor="margin" w:y="155"/>
                    <w:spacing w:line="276" w:lineRule="auto"/>
                    <w:jc w:val="both"/>
                    <w:rPr>
                      <w:b/>
                      <w:bCs/>
                      <w:color w:val="000000"/>
                    </w:rPr>
                  </w:pPr>
                  <w:r w:rsidRPr="005750F5">
                    <w:rPr>
                      <w:b/>
                      <w:bCs/>
                      <w:color w:val="000000"/>
                    </w:rPr>
                    <w:t>Platform</w:t>
                  </w:r>
                </w:p>
              </w:tc>
              <w:tc>
                <w:tcPr>
                  <w:tcW w:w="78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D5D59" w:rsidRPr="005750F5" w:rsidRDefault="00CD5D59" w:rsidP="00CD5D59">
                  <w:pPr>
                    <w:framePr w:hSpace="180" w:wrap="around" w:vAnchor="text" w:hAnchor="margin" w:y="155"/>
                    <w:spacing w:line="276" w:lineRule="auto"/>
                    <w:rPr>
                      <w:color w:val="000000"/>
                    </w:rPr>
                  </w:pPr>
                  <w:r w:rsidRPr="005750F5">
                    <w:rPr>
                      <w:color w:val="000000"/>
                    </w:rPr>
                    <w:t>ASP.NET 4.6, ASP.NET MVC 5.0, Entity Framework6.0, Angular JS1.0 , Visual Studio  2015</w:t>
                  </w:r>
                </w:p>
              </w:tc>
            </w:tr>
            <w:tr w:rsidR="00CD5D59" w:rsidTr="00A951C7">
              <w:trPr>
                <w:trHeight w:val="280"/>
              </w:trPr>
              <w:tc>
                <w:tcPr>
                  <w:tcW w:w="1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D5D59" w:rsidRPr="005750F5" w:rsidRDefault="00CD5D59" w:rsidP="00CD5D59">
                  <w:pPr>
                    <w:framePr w:hSpace="180" w:wrap="around" w:vAnchor="text" w:hAnchor="margin" w:y="155"/>
                    <w:spacing w:line="276" w:lineRule="auto"/>
                    <w:jc w:val="both"/>
                    <w:rPr>
                      <w:b/>
                      <w:bCs/>
                      <w:color w:val="000000"/>
                    </w:rPr>
                  </w:pPr>
                  <w:r w:rsidRPr="005750F5">
                    <w:rPr>
                      <w:b/>
                      <w:bCs/>
                      <w:color w:val="000000"/>
                    </w:rPr>
                    <w:t>Database</w:t>
                  </w:r>
                </w:p>
              </w:tc>
              <w:tc>
                <w:tcPr>
                  <w:tcW w:w="78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D5D59" w:rsidRPr="005750F5" w:rsidRDefault="00CD5D59" w:rsidP="00CD5D59">
                  <w:pPr>
                    <w:framePr w:hSpace="180" w:wrap="around" w:vAnchor="text" w:hAnchor="margin" w:y="155"/>
                    <w:spacing w:line="276" w:lineRule="auto"/>
                    <w:rPr>
                      <w:color w:val="000000"/>
                    </w:rPr>
                  </w:pPr>
                  <w:r w:rsidRPr="005750F5">
                    <w:rPr>
                      <w:color w:val="000000"/>
                    </w:rPr>
                    <w:t>SQL Server 2014</w:t>
                  </w:r>
                </w:p>
              </w:tc>
            </w:tr>
            <w:tr w:rsidR="00CD5D59" w:rsidTr="00A951C7">
              <w:trPr>
                <w:trHeight w:val="65"/>
              </w:trPr>
              <w:tc>
                <w:tcPr>
                  <w:tcW w:w="1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D5D59" w:rsidRPr="005750F5" w:rsidRDefault="00CD5D59" w:rsidP="00CD5D59">
                  <w:pPr>
                    <w:framePr w:hSpace="180" w:wrap="around" w:vAnchor="text" w:hAnchor="margin" w:y="155"/>
                    <w:spacing w:line="276" w:lineRule="auto"/>
                    <w:jc w:val="both"/>
                    <w:rPr>
                      <w:b/>
                      <w:bCs/>
                      <w:color w:val="000000"/>
                    </w:rPr>
                  </w:pPr>
                  <w:r w:rsidRPr="005750F5">
                    <w:rPr>
                      <w:b/>
                      <w:bCs/>
                      <w:color w:val="000000"/>
                    </w:rPr>
                    <w:t>Role</w:t>
                  </w:r>
                </w:p>
              </w:tc>
              <w:tc>
                <w:tcPr>
                  <w:tcW w:w="78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D5D59" w:rsidRPr="005750F5" w:rsidRDefault="00CD5D59" w:rsidP="00CD5D59">
                  <w:pPr>
                    <w:framePr w:hSpace="180" w:wrap="around" w:vAnchor="text" w:hAnchor="margin" w:y="155"/>
                    <w:spacing w:line="276" w:lineRule="auto"/>
                    <w:rPr>
                      <w:color w:val="000000"/>
                    </w:rPr>
                  </w:pPr>
                  <w:r w:rsidRPr="005750F5">
                    <w:rPr>
                      <w:color w:val="000000"/>
                    </w:rPr>
                    <w:t>Developer</w:t>
                  </w:r>
                </w:p>
              </w:tc>
            </w:tr>
          </w:tbl>
          <w:p w:rsidR="00CD5D59" w:rsidRDefault="00CD5D59" w:rsidP="00A4763C">
            <w:pPr>
              <w:spacing w:line="276" w:lineRule="auto"/>
              <w:ind w:left="360"/>
              <w:jc w:val="both"/>
            </w:pPr>
          </w:p>
          <w:p w:rsidR="000F4D0B" w:rsidRDefault="000F4D0B" w:rsidP="00A4763C">
            <w:pPr>
              <w:spacing w:line="276" w:lineRule="auto"/>
              <w:ind w:left="360"/>
              <w:jc w:val="both"/>
            </w:pPr>
          </w:p>
          <w:tbl>
            <w:tblPr>
              <w:tblW w:w="95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89"/>
              <w:gridCol w:w="7811"/>
            </w:tblGrid>
            <w:tr w:rsidR="000F4D0B" w:rsidTr="00A951C7">
              <w:trPr>
                <w:trHeight w:val="280"/>
              </w:trPr>
              <w:tc>
                <w:tcPr>
                  <w:tcW w:w="1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F4D0B" w:rsidRPr="005728F7" w:rsidRDefault="000F4D0B" w:rsidP="000F4D0B">
                  <w:pPr>
                    <w:framePr w:hSpace="180" w:wrap="around" w:vAnchor="text" w:hAnchor="margin" w:y="155"/>
                    <w:spacing w:line="276" w:lineRule="auto"/>
                    <w:jc w:val="both"/>
                    <w:rPr>
                      <w:b/>
                      <w:bCs/>
                      <w:color w:val="000000"/>
                    </w:rPr>
                  </w:pPr>
                  <w:r w:rsidRPr="005728F7">
                    <w:rPr>
                      <w:b/>
                      <w:bCs/>
                      <w:color w:val="000000"/>
                    </w:rPr>
                    <w:t>Project name</w:t>
                  </w:r>
                </w:p>
              </w:tc>
              <w:tc>
                <w:tcPr>
                  <w:tcW w:w="78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F4D0B" w:rsidRPr="005728F7" w:rsidRDefault="000F4D0B" w:rsidP="000F4D0B">
                  <w:pPr>
                    <w:framePr w:hSpace="180" w:wrap="around" w:vAnchor="text" w:hAnchor="margin" w:y="155"/>
                    <w:spacing w:line="276" w:lineRule="auto"/>
                    <w:rPr>
                      <w:b/>
                      <w:bCs/>
                      <w:color w:val="000000"/>
                    </w:rPr>
                  </w:pPr>
                  <w:r w:rsidRPr="005728F7">
                    <w:rPr>
                      <w:b/>
                      <w:bCs/>
                      <w:color w:val="000000"/>
                    </w:rPr>
                    <w:t>Image Centre (Fidelity Information Services)</w:t>
                  </w:r>
                </w:p>
              </w:tc>
            </w:tr>
            <w:tr w:rsidR="000F4D0B" w:rsidTr="00A951C7">
              <w:trPr>
                <w:trHeight w:val="301"/>
              </w:trPr>
              <w:tc>
                <w:tcPr>
                  <w:tcW w:w="1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F4D0B" w:rsidRPr="005728F7" w:rsidRDefault="000F4D0B" w:rsidP="000F4D0B">
                  <w:pPr>
                    <w:framePr w:hSpace="180" w:wrap="around" w:vAnchor="text" w:hAnchor="margin" w:y="155"/>
                    <w:spacing w:line="276" w:lineRule="auto"/>
                    <w:jc w:val="both"/>
                    <w:rPr>
                      <w:b/>
                      <w:bCs/>
                      <w:color w:val="000000"/>
                    </w:rPr>
                  </w:pPr>
                  <w:r w:rsidRPr="005728F7">
                    <w:rPr>
                      <w:b/>
                      <w:bCs/>
                      <w:color w:val="000000"/>
                    </w:rPr>
                    <w:t>Domain</w:t>
                  </w:r>
                </w:p>
              </w:tc>
              <w:tc>
                <w:tcPr>
                  <w:tcW w:w="78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F4D0B" w:rsidRPr="005728F7" w:rsidRDefault="000F4D0B" w:rsidP="000F4D0B">
                  <w:pPr>
                    <w:framePr w:hSpace="180" w:wrap="around" w:vAnchor="text" w:hAnchor="margin" w:y="155"/>
                    <w:spacing w:line="276" w:lineRule="auto"/>
                    <w:rPr>
                      <w:color w:val="000000"/>
                    </w:rPr>
                  </w:pPr>
                  <w:r w:rsidRPr="005728F7">
                    <w:rPr>
                      <w:color w:val="000000"/>
                    </w:rPr>
                    <w:t>Banking</w:t>
                  </w:r>
                </w:p>
              </w:tc>
            </w:tr>
            <w:tr w:rsidR="000F4D0B" w:rsidTr="00A951C7">
              <w:trPr>
                <w:trHeight w:val="798"/>
              </w:trPr>
              <w:tc>
                <w:tcPr>
                  <w:tcW w:w="1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F4D0B" w:rsidRPr="005728F7" w:rsidRDefault="000F4D0B" w:rsidP="000F4D0B">
                  <w:pPr>
                    <w:framePr w:hSpace="180" w:wrap="around" w:vAnchor="text" w:hAnchor="margin" w:y="155"/>
                    <w:spacing w:line="276" w:lineRule="auto"/>
                    <w:jc w:val="both"/>
                    <w:rPr>
                      <w:b/>
                      <w:bCs/>
                      <w:color w:val="000000"/>
                    </w:rPr>
                  </w:pPr>
                  <w:r w:rsidRPr="005728F7">
                    <w:rPr>
                      <w:b/>
                      <w:bCs/>
                      <w:color w:val="000000"/>
                    </w:rPr>
                    <w:t>Description</w:t>
                  </w:r>
                </w:p>
              </w:tc>
              <w:tc>
                <w:tcPr>
                  <w:tcW w:w="78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F4D0B" w:rsidRPr="005728F7" w:rsidRDefault="000F4D0B" w:rsidP="000F4D0B">
                  <w:pPr>
                    <w:framePr w:hSpace="180" w:wrap="around" w:vAnchor="text" w:hAnchor="margin" w:y="155"/>
                    <w:spacing w:line="276" w:lineRule="auto"/>
                    <w:rPr>
                      <w:color w:val="000000"/>
                    </w:rPr>
                  </w:pPr>
                  <w:r w:rsidRPr="005728F7">
                    <w:rPr>
                      <w:color w:val="000000"/>
                    </w:rPr>
                    <w:t>Image Centre is Fidelity Document Archival System. Worked with Item processing team to create various modules for converting and De-converting following items to ImageCenter.</w:t>
                  </w:r>
                </w:p>
                <w:p w:rsidR="000F4D0B" w:rsidRPr="005728F7" w:rsidRDefault="000F4D0B" w:rsidP="000F4D0B">
                  <w:pPr>
                    <w:pStyle w:val="ListParagraph"/>
                    <w:framePr w:hSpace="180" w:wrap="around" w:vAnchor="text" w:hAnchor="margin" w:y="155"/>
                    <w:numPr>
                      <w:ilvl w:val="0"/>
                      <w:numId w:val="17"/>
                    </w:numP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5728F7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Checks</w:t>
                  </w:r>
                </w:p>
                <w:p w:rsidR="000F4D0B" w:rsidRPr="005728F7" w:rsidRDefault="000F4D0B" w:rsidP="000F4D0B">
                  <w:pPr>
                    <w:pStyle w:val="ListParagraph"/>
                    <w:framePr w:hSpace="180" w:wrap="around" w:vAnchor="text" w:hAnchor="margin" w:y="155"/>
                    <w:numPr>
                      <w:ilvl w:val="0"/>
                      <w:numId w:val="17"/>
                    </w:numP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5728F7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Statements and E-Statements</w:t>
                  </w:r>
                </w:p>
                <w:p w:rsidR="000F4D0B" w:rsidRPr="005728F7" w:rsidRDefault="000F4D0B" w:rsidP="000F4D0B">
                  <w:pPr>
                    <w:pStyle w:val="ListParagraph"/>
                    <w:framePr w:hSpace="180" w:wrap="around" w:vAnchor="text" w:hAnchor="margin" w:y="155"/>
                    <w:numPr>
                      <w:ilvl w:val="0"/>
                      <w:numId w:val="17"/>
                    </w:numP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5728F7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COLD Reports</w:t>
                  </w:r>
                </w:p>
                <w:p w:rsidR="000F4D0B" w:rsidRPr="005728F7" w:rsidRDefault="000F4D0B" w:rsidP="000F4D0B">
                  <w:pPr>
                    <w:pStyle w:val="ListParagraph"/>
                    <w:framePr w:hSpace="180" w:wrap="around" w:vAnchor="text" w:hAnchor="margin" w:y="155"/>
                    <w:numPr>
                      <w:ilvl w:val="0"/>
                      <w:numId w:val="17"/>
                    </w:numP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5728F7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Documents</w:t>
                  </w:r>
                </w:p>
              </w:tc>
            </w:tr>
            <w:tr w:rsidR="000F4D0B" w:rsidTr="00A951C7">
              <w:trPr>
                <w:trHeight w:val="280"/>
              </w:trPr>
              <w:tc>
                <w:tcPr>
                  <w:tcW w:w="1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F4D0B" w:rsidRPr="005728F7" w:rsidRDefault="000F4D0B" w:rsidP="000F4D0B">
                  <w:pPr>
                    <w:framePr w:hSpace="180" w:wrap="around" w:vAnchor="text" w:hAnchor="margin" w:y="155"/>
                    <w:spacing w:line="276" w:lineRule="auto"/>
                    <w:jc w:val="both"/>
                    <w:rPr>
                      <w:b/>
                      <w:bCs/>
                      <w:color w:val="000000"/>
                    </w:rPr>
                  </w:pPr>
                  <w:r w:rsidRPr="005728F7">
                    <w:rPr>
                      <w:b/>
                      <w:bCs/>
                      <w:color w:val="000000"/>
                    </w:rPr>
                    <w:t>Platform</w:t>
                  </w:r>
                </w:p>
              </w:tc>
              <w:tc>
                <w:tcPr>
                  <w:tcW w:w="78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F4D0B" w:rsidRPr="005728F7" w:rsidRDefault="000F4D0B" w:rsidP="000F4D0B">
                  <w:pPr>
                    <w:framePr w:hSpace="180" w:wrap="around" w:vAnchor="text" w:hAnchor="margin" w:y="155"/>
                    <w:spacing w:line="276" w:lineRule="auto"/>
                    <w:rPr>
                      <w:color w:val="000000"/>
                    </w:rPr>
                  </w:pPr>
                  <w:r w:rsidRPr="005728F7">
                    <w:rPr>
                      <w:color w:val="000000"/>
                    </w:rPr>
                    <w:t>ASP.net 4.5, Visual Studio 2013, ADO.NET</w:t>
                  </w:r>
                </w:p>
              </w:tc>
            </w:tr>
            <w:tr w:rsidR="000F4D0B" w:rsidTr="00A951C7">
              <w:trPr>
                <w:trHeight w:val="280"/>
              </w:trPr>
              <w:tc>
                <w:tcPr>
                  <w:tcW w:w="1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F4D0B" w:rsidRPr="005728F7" w:rsidRDefault="000F4D0B" w:rsidP="000F4D0B">
                  <w:pPr>
                    <w:framePr w:hSpace="180" w:wrap="around" w:vAnchor="text" w:hAnchor="margin" w:y="155"/>
                    <w:spacing w:line="276" w:lineRule="auto"/>
                    <w:jc w:val="both"/>
                    <w:rPr>
                      <w:b/>
                      <w:bCs/>
                      <w:color w:val="000000"/>
                    </w:rPr>
                  </w:pPr>
                  <w:r w:rsidRPr="005728F7">
                    <w:rPr>
                      <w:b/>
                      <w:bCs/>
                      <w:color w:val="000000"/>
                    </w:rPr>
                    <w:t>Database</w:t>
                  </w:r>
                </w:p>
              </w:tc>
              <w:tc>
                <w:tcPr>
                  <w:tcW w:w="78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F4D0B" w:rsidRPr="005728F7" w:rsidRDefault="000F4D0B" w:rsidP="000F4D0B">
                  <w:pPr>
                    <w:framePr w:hSpace="180" w:wrap="around" w:vAnchor="text" w:hAnchor="margin" w:y="155"/>
                    <w:spacing w:line="276" w:lineRule="auto"/>
                    <w:rPr>
                      <w:color w:val="000000"/>
                    </w:rPr>
                  </w:pPr>
                  <w:r w:rsidRPr="005728F7">
                    <w:rPr>
                      <w:color w:val="000000"/>
                    </w:rPr>
                    <w:t>Oracle 12c</w:t>
                  </w:r>
                </w:p>
              </w:tc>
            </w:tr>
            <w:tr w:rsidR="000F4D0B" w:rsidTr="00A951C7">
              <w:trPr>
                <w:trHeight w:val="280"/>
              </w:trPr>
              <w:tc>
                <w:tcPr>
                  <w:tcW w:w="1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F4D0B" w:rsidRPr="005728F7" w:rsidRDefault="000F4D0B" w:rsidP="000F4D0B">
                  <w:pPr>
                    <w:framePr w:hSpace="180" w:wrap="around" w:vAnchor="text" w:hAnchor="margin" w:y="155"/>
                    <w:spacing w:line="276" w:lineRule="auto"/>
                    <w:jc w:val="both"/>
                    <w:rPr>
                      <w:b/>
                      <w:bCs/>
                      <w:color w:val="000000"/>
                    </w:rPr>
                  </w:pPr>
                  <w:r w:rsidRPr="005728F7">
                    <w:rPr>
                      <w:b/>
                      <w:bCs/>
                      <w:color w:val="000000"/>
                    </w:rPr>
                    <w:t>Role</w:t>
                  </w:r>
                </w:p>
              </w:tc>
              <w:tc>
                <w:tcPr>
                  <w:tcW w:w="78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F4D0B" w:rsidRPr="005728F7" w:rsidRDefault="000F4D0B" w:rsidP="000F4D0B">
                  <w:pPr>
                    <w:framePr w:hSpace="180" w:wrap="around" w:vAnchor="text" w:hAnchor="margin" w:y="155"/>
                    <w:spacing w:line="276" w:lineRule="auto"/>
                    <w:rPr>
                      <w:color w:val="000000"/>
                    </w:rPr>
                  </w:pPr>
                  <w:r w:rsidRPr="005728F7">
                    <w:rPr>
                      <w:color w:val="000000"/>
                    </w:rPr>
                    <w:t>Developer</w:t>
                  </w:r>
                </w:p>
              </w:tc>
            </w:tr>
          </w:tbl>
          <w:p w:rsidR="000F4D0B" w:rsidRDefault="000F4D0B" w:rsidP="000F4D0B">
            <w:pPr>
              <w:spacing w:line="276" w:lineRule="auto"/>
              <w:jc w:val="both"/>
            </w:pPr>
          </w:p>
          <w:tbl>
            <w:tblPr>
              <w:tblW w:w="95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89"/>
              <w:gridCol w:w="7811"/>
            </w:tblGrid>
            <w:tr w:rsidR="005750F5" w:rsidTr="00A951C7">
              <w:trPr>
                <w:trHeight w:val="280"/>
              </w:trPr>
              <w:tc>
                <w:tcPr>
                  <w:tcW w:w="1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750F5" w:rsidRPr="003959DA" w:rsidRDefault="005750F5" w:rsidP="005750F5">
                  <w:pPr>
                    <w:framePr w:hSpace="180" w:wrap="around" w:vAnchor="text" w:hAnchor="margin" w:y="155"/>
                    <w:spacing w:line="276" w:lineRule="auto"/>
                    <w:jc w:val="both"/>
                    <w:rPr>
                      <w:b/>
                      <w:bCs/>
                      <w:color w:val="000000"/>
                    </w:rPr>
                  </w:pPr>
                  <w:r w:rsidRPr="003959DA">
                    <w:rPr>
                      <w:b/>
                      <w:bCs/>
                      <w:color w:val="000000"/>
                    </w:rPr>
                    <w:t>Project name</w:t>
                  </w:r>
                </w:p>
              </w:tc>
              <w:tc>
                <w:tcPr>
                  <w:tcW w:w="78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750F5" w:rsidRPr="003959DA" w:rsidRDefault="005750F5" w:rsidP="005750F5">
                  <w:pPr>
                    <w:framePr w:hSpace="180" w:wrap="around" w:vAnchor="text" w:hAnchor="margin" w:y="155"/>
                    <w:spacing w:line="276" w:lineRule="auto"/>
                    <w:rPr>
                      <w:b/>
                      <w:bCs/>
                      <w:color w:val="000000"/>
                    </w:rPr>
                  </w:pPr>
                  <w:r w:rsidRPr="003959DA">
                    <w:rPr>
                      <w:b/>
                      <w:bCs/>
                      <w:color w:val="000000"/>
                    </w:rPr>
                    <w:t>CSS (Fidelity Information Services)</w:t>
                  </w:r>
                </w:p>
              </w:tc>
            </w:tr>
            <w:tr w:rsidR="005750F5" w:rsidTr="00A951C7">
              <w:trPr>
                <w:trHeight w:val="343"/>
              </w:trPr>
              <w:tc>
                <w:tcPr>
                  <w:tcW w:w="1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750F5" w:rsidRPr="003959DA" w:rsidRDefault="005750F5" w:rsidP="005750F5">
                  <w:pPr>
                    <w:framePr w:hSpace="180" w:wrap="around" w:vAnchor="text" w:hAnchor="margin" w:y="155"/>
                    <w:spacing w:line="276" w:lineRule="auto"/>
                    <w:jc w:val="both"/>
                    <w:rPr>
                      <w:b/>
                      <w:bCs/>
                      <w:color w:val="000000"/>
                    </w:rPr>
                  </w:pPr>
                  <w:r w:rsidRPr="003959DA">
                    <w:rPr>
                      <w:b/>
                      <w:bCs/>
                      <w:color w:val="000000"/>
                    </w:rPr>
                    <w:t>Domain</w:t>
                  </w:r>
                </w:p>
              </w:tc>
              <w:tc>
                <w:tcPr>
                  <w:tcW w:w="78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750F5" w:rsidRPr="003959DA" w:rsidRDefault="005750F5" w:rsidP="005750F5">
                  <w:pPr>
                    <w:framePr w:hSpace="180" w:wrap="around" w:vAnchor="text" w:hAnchor="margin" w:y="155"/>
                    <w:spacing w:line="276" w:lineRule="auto"/>
                    <w:rPr>
                      <w:color w:val="000000"/>
                    </w:rPr>
                  </w:pPr>
                  <w:r w:rsidRPr="003959DA">
                    <w:rPr>
                      <w:color w:val="000000"/>
                    </w:rPr>
                    <w:t>Customer Satisfaction Survey/Project Management</w:t>
                  </w:r>
                </w:p>
              </w:tc>
            </w:tr>
            <w:tr w:rsidR="005750F5" w:rsidTr="00A951C7">
              <w:trPr>
                <w:trHeight w:val="798"/>
              </w:trPr>
              <w:tc>
                <w:tcPr>
                  <w:tcW w:w="1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750F5" w:rsidRPr="003959DA" w:rsidRDefault="005750F5" w:rsidP="005750F5">
                  <w:pPr>
                    <w:framePr w:hSpace="180" w:wrap="around" w:vAnchor="text" w:hAnchor="margin" w:y="155"/>
                    <w:spacing w:line="276" w:lineRule="auto"/>
                    <w:jc w:val="both"/>
                    <w:rPr>
                      <w:b/>
                      <w:bCs/>
                      <w:color w:val="000000"/>
                    </w:rPr>
                  </w:pPr>
                  <w:r w:rsidRPr="003959DA">
                    <w:rPr>
                      <w:b/>
                      <w:bCs/>
                      <w:color w:val="000000"/>
                    </w:rPr>
                    <w:t>Description</w:t>
                  </w:r>
                </w:p>
              </w:tc>
              <w:tc>
                <w:tcPr>
                  <w:tcW w:w="78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750F5" w:rsidRPr="003959DA" w:rsidRDefault="005750F5" w:rsidP="005750F5">
                  <w:pPr>
                    <w:framePr w:hSpace="180" w:wrap="around" w:vAnchor="text" w:hAnchor="margin" w:y="155"/>
                    <w:spacing w:line="276" w:lineRule="auto"/>
                    <w:rPr>
                      <w:color w:val="000000"/>
                    </w:rPr>
                  </w:pPr>
                  <w:r w:rsidRPr="003959DA">
                    <w:rPr>
                      <w:color w:val="000000"/>
                    </w:rPr>
                    <w:t>It is a tool being developed by FIS for managing Customer Satisfaction Surveys of various projects to FIS US Clients. Worked on following modules</w:t>
                  </w:r>
                </w:p>
                <w:p w:rsidR="005750F5" w:rsidRPr="003959DA" w:rsidRDefault="005750F5" w:rsidP="005750F5">
                  <w:pPr>
                    <w:pStyle w:val="ListParagraph"/>
                    <w:framePr w:hSpace="180" w:wrap="around" w:vAnchor="text" w:hAnchor="margin" w:y="155"/>
                    <w:numPr>
                      <w:ilvl w:val="0"/>
                      <w:numId w:val="18"/>
                    </w:numP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3959DA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Managing Survey Template </w:t>
                  </w:r>
                </w:p>
                <w:p w:rsidR="005750F5" w:rsidRPr="003959DA" w:rsidRDefault="005750F5" w:rsidP="005750F5">
                  <w:pPr>
                    <w:pStyle w:val="ListParagraph"/>
                    <w:framePr w:hSpace="180" w:wrap="around" w:vAnchor="text" w:hAnchor="margin" w:y="155"/>
                    <w:numPr>
                      <w:ilvl w:val="0"/>
                      <w:numId w:val="18"/>
                    </w:numP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3959DA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Managing Projects/Survey Frequency for project.</w:t>
                  </w:r>
                </w:p>
                <w:p w:rsidR="005750F5" w:rsidRPr="003959DA" w:rsidRDefault="005750F5" w:rsidP="005750F5">
                  <w:pPr>
                    <w:pStyle w:val="ListParagraph"/>
                    <w:framePr w:hSpace="180" w:wrap="around" w:vAnchor="text" w:hAnchor="margin" w:y="155"/>
                    <w:numPr>
                      <w:ilvl w:val="0"/>
                      <w:numId w:val="18"/>
                    </w:numP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3959DA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Users Management</w:t>
                  </w:r>
                </w:p>
                <w:p w:rsidR="005750F5" w:rsidRPr="003959DA" w:rsidRDefault="005750F5" w:rsidP="005750F5">
                  <w:pPr>
                    <w:pStyle w:val="ListParagraph"/>
                    <w:framePr w:hSpace="180" w:wrap="around" w:vAnchor="text" w:hAnchor="margin" w:y="155"/>
                    <w:numPr>
                      <w:ilvl w:val="0"/>
                      <w:numId w:val="18"/>
                    </w:numP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3959DA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Survey Initiation by respective project managers to client and client feedback.</w:t>
                  </w:r>
                </w:p>
                <w:p w:rsidR="005750F5" w:rsidRPr="003959DA" w:rsidRDefault="005750F5" w:rsidP="005750F5">
                  <w:pPr>
                    <w:pStyle w:val="ListParagraph"/>
                    <w:framePr w:hSpace="180" w:wrap="around" w:vAnchor="text" w:hAnchor="margin" w:y="155"/>
                    <w:numPr>
                      <w:ilvl w:val="0"/>
                      <w:numId w:val="18"/>
                    </w:numP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3959DA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Reporting client feedback for analysis.</w:t>
                  </w:r>
                </w:p>
              </w:tc>
            </w:tr>
            <w:tr w:rsidR="005750F5" w:rsidTr="00A951C7">
              <w:trPr>
                <w:trHeight w:val="280"/>
              </w:trPr>
              <w:tc>
                <w:tcPr>
                  <w:tcW w:w="1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750F5" w:rsidRPr="003959DA" w:rsidRDefault="005750F5" w:rsidP="005750F5">
                  <w:pPr>
                    <w:framePr w:hSpace="180" w:wrap="around" w:vAnchor="text" w:hAnchor="margin" w:y="155"/>
                    <w:spacing w:line="276" w:lineRule="auto"/>
                    <w:jc w:val="both"/>
                    <w:rPr>
                      <w:b/>
                      <w:bCs/>
                      <w:color w:val="000000"/>
                    </w:rPr>
                  </w:pPr>
                  <w:r w:rsidRPr="003959DA">
                    <w:rPr>
                      <w:b/>
                      <w:bCs/>
                      <w:color w:val="000000"/>
                    </w:rPr>
                    <w:t>Platform</w:t>
                  </w:r>
                </w:p>
              </w:tc>
              <w:tc>
                <w:tcPr>
                  <w:tcW w:w="78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750F5" w:rsidRPr="003959DA" w:rsidRDefault="005750F5" w:rsidP="005750F5">
                  <w:pPr>
                    <w:framePr w:hSpace="180" w:wrap="around" w:vAnchor="text" w:hAnchor="margin" w:y="155"/>
                    <w:spacing w:line="276" w:lineRule="auto"/>
                    <w:rPr>
                      <w:color w:val="000000"/>
                    </w:rPr>
                  </w:pPr>
                  <w:r w:rsidRPr="003959DA">
                    <w:rPr>
                      <w:color w:val="000000"/>
                    </w:rPr>
                    <w:t>ASP.NET 4.6, ASP.NET MVC 5.0, Entity Framework 5.0 , Angular JS1.0 , Visual Studio  2015</w:t>
                  </w:r>
                </w:p>
              </w:tc>
            </w:tr>
            <w:tr w:rsidR="005750F5" w:rsidTr="00A951C7">
              <w:trPr>
                <w:trHeight w:val="280"/>
              </w:trPr>
              <w:tc>
                <w:tcPr>
                  <w:tcW w:w="1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750F5" w:rsidRPr="003959DA" w:rsidRDefault="005750F5" w:rsidP="005750F5">
                  <w:pPr>
                    <w:framePr w:hSpace="180" w:wrap="around" w:vAnchor="text" w:hAnchor="margin" w:y="155"/>
                    <w:spacing w:line="276" w:lineRule="auto"/>
                    <w:jc w:val="both"/>
                    <w:rPr>
                      <w:b/>
                      <w:bCs/>
                      <w:color w:val="000000"/>
                    </w:rPr>
                  </w:pPr>
                  <w:r w:rsidRPr="003959DA">
                    <w:rPr>
                      <w:b/>
                      <w:bCs/>
                      <w:color w:val="000000"/>
                    </w:rPr>
                    <w:t>Database</w:t>
                  </w:r>
                </w:p>
              </w:tc>
              <w:tc>
                <w:tcPr>
                  <w:tcW w:w="78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750F5" w:rsidRPr="003959DA" w:rsidRDefault="005750F5" w:rsidP="005750F5">
                  <w:pPr>
                    <w:framePr w:hSpace="180" w:wrap="around" w:vAnchor="text" w:hAnchor="margin" w:y="155"/>
                    <w:spacing w:line="276" w:lineRule="auto"/>
                    <w:rPr>
                      <w:color w:val="000000"/>
                    </w:rPr>
                  </w:pPr>
                  <w:r w:rsidRPr="003959DA">
                    <w:rPr>
                      <w:color w:val="000000"/>
                    </w:rPr>
                    <w:t>SQL Server 2014</w:t>
                  </w:r>
                </w:p>
              </w:tc>
            </w:tr>
            <w:tr w:rsidR="005750F5" w:rsidTr="00A951C7">
              <w:trPr>
                <w:trHeight w:val="280"/>
              </w:trPr>
              <w:tc>
                <w:tcPr>
                  <w:tcW w:w="1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750F5" w:rsidRPr="003959DA" w:rsidRDefault="005750F5" w:rsidP="005750F5">
                  <w:pPr>
                    <w:framePr w:hSpace="180" w:wrap="around" w:vAnchor="text" w:hAnchor="margin" w:y="155"/>
                    <w:spacing w:line="276" w:lineRule="auto"/>
                    <w:jc w:val="both"/>
                    <w:rPr>
                      <w:b/>
                      <w:bCs/>
                      <w:color w:val="000000"/>
                    </w:rPr>
                  </w:pPr>
                  <w:r w:rsidRPr="003959DA">
                    <w:rPr>
                      <w:b/>
                      <w:bCs/>
                      <w:color w:val="000000"/>
                    </w:rPr>
                    <w:lastRenderedPageBreak/>
                    <w:t>Role</w:t>
                  </w:r>
                </w:p>
              </w:tc>
              <w:tc>
                <w:tcPr>
                  <w:tcW w:w="78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750F5" w:rsidRPr="003959DA" w:rsidRDefault="005750F5" w:rsidP="005750F5">
                  <w:pPr>
                    <w:framePr w:hSpace="180" w:wrap="around" w:vAnchor="text" w:hAnchor="margin" w:y="155"/>
                    <w:spacing w:line="276" w:lineRule="auto"/>
                    <w:rPr>
                      <w:color w:val="000000"/>
                    </w:rPr>
                  </w:pPr>
                  <w:r w:rsidRPr="003959DA">
                    <w:rPr>
                      <w:color w:val="000000"/>
                    </w:rPr>
                    <w:t>Developer</w:t>
                  </w:r>
                </w:p>
              </w:tc>
            </w:tr>
            <w:tr w:rsidR="001676C2" w:rsidTr="00A951C7">
              <w:trPr>
                <w:trHeight w:val="280"/>
              </w:trPr>
              <w:tc>
                <w:tcPr>
                  <w:tcW w:w="1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76C2" w:rsidRPr="00284951" w:rsidRDefault="001676C2" w:rsidP="001676C2">
                  <w:pPr>
                    <w:framePr w:hSpace="180" w:wrap="around" w:vAnchor="text" w:hAnchor="margin" w:y="155"/>
                    <w:spacing w:line="276" w:lineRule="auto"/>
                    <w:jc w:val="both"/>
                    <w:rPr>
                      <w:b/>
                      <w:bCs/>
                      <w:color w:val="000000"/>
                    </w:rPr>
                  </w:pPr>
                  <w:r w:rsidRPr="00284951">
                    <w:rPr>
                      <w:b/>
                      <w:bCs/>
                      <w:color w:val="000000"/>
                    </w:rPr>
                    <w:t>Project name</w:t>
                  </w:r>
                </w:p>
              </w:tc>
              <w:tc>
                <w:tcPr>
                  <w:tcW w:w="78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76C2" w:rsidRPr="00284951" w:rsidRDefault="001676C2" w:rsidP="001676C2">
                  <w:pPr>
                    <w:framePr w:hSpace="180" w:wrap="around" w:vAnchor="text" w:hAnchor="margin" w:y="155"/>
                    <w:spacing w:line="276" w:lineRule="auto"/>
                    <w:rPr>
                      <w:b/>
                      <w:bCs/>
                      <w:color w:val="000000"/>
                    </w:rPr>
                  </w:pPr>
                  <w:r w:rsidRPr="00284951">
                    <w:rPr>
                      <w:b/>
                      <w:bCs/>
                    </w:rPr>
                    <w:t>MVE (My vision express)</w:t>
                  </w:r>
                  <w:r w:rsidRPr="00284951">
                    <w:rPr>
                      <w:b/>
                      <w:bCs/>
                    </w:rPr>
                    <w:t xml:space="preserve"> </w:t>
                  </w:r>
                  <w:r w:rsidRPr="00284951">
                    <w:rPr>
                      <w:b/>
                      <w:bCs/>
                      <w:color w:val="000000"/>
                    </w:rPr>
                    <w:t>(</w:t>
                  </w:r>
                  <w:r w:rsidRPr="00284951">
                    <w:rPr>
                      <w:b/>
                      <w:bCs/>
                      <w:color w:val="000000"/>
                    </w:rPr>
                    <w:t xml:space="preserve"> </w:t>
                  </w:r>
                  <w:r w:rsidRPr="00284951">
                    <w:rPr>
                      <w:b/>
                      <w:bCs/>
                      <w:color w:val="000000"/>
                    </w:rPr>
                    <w:t>smartData Enterprises (I) Ltd)</w:t>
                  </w:r>
                </w:p>
              </w:tc>
            </w:tr>
            <w:tr w:rsidR="001676C2" w:rsidTr="00A951C7">
              <w:trPr>
                <w:trHeight w:val="343"/>
              </w:trPr>
              <w:tc>
                <w:tcPr>
                  <w:tcW w:w="1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76C2" w:rsidRPr="00284951" w:rsidRDefault="001676C2" w:rsidP="001676C2">
                  <w:pPr>
                    <w:framePr w:hSpace="180" w:wrap="around" w:vAnchor="text" w:hAnchor="margin" w:y="155"/>
                    <w:spacing w:line="276" w:lineRule="auto"/>
                    <w:jc w:val="both"/>
                    <w:rPr>
                      <w:b/>
                      <w:bCs/>
                      <w:color w:val="000000"/>
                    </w:rPr>
                  </w:pPr>
                  <w:r w:rsidRPr="00284951">
                    <w:rPr>
                      <w:b/>
                      <w:bCs/>
                      <w:color w:val="000000"/>
                    </w:rPr>
                    <w:t>Domain</w:t>
                  </w:r>
                </w:p>
              </w:tc>
              <w:tc>
                <w:tcPr>
                  <w:tcW w:w="78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76C2" w:rsidRPr="00284951" w:rsidRDefault="001676C2" w:rsidP="001676C2">
                  <w:pPr>
                    <w:framePr w:hSpace="180" w:wrap="around" w:vAnchor="text" w:hAnchor="margin" w:y="155"/>
                    <w:spacing w:line="276" w:lineRule="auto"/>
                    <w:rPr>
                      <w:color w:val="000000"/>
                    </w:rPr>
                  </w:pPr>
                  <w:r w:rsidRPr="00284951">
                    <w:t>Healthcare Application</w:t>
                  </w:r>
                </w:p>
              </w:tc>
            </w:tr>
            <w:tr w:rsidR="001676C2" w:rsidTr="00A951C7">
              <w:trPr>
                <w:trHeight w:val="798"/>
              </w:trPr>
              <w:tc>
                <w:tcPr>
                  <w:tcW w:w="1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76C2" w:rsidRPr="00284951" w:rsidRDefault="001676C2" w:rsidP="001676C2">
                  <w:pPr>
                    <w:framePr w:hSpace="180" w:wrap="around" w:vAnchor="text" w:hAnchor="margin" w:y="155"/>
                    <w:spacing w:line="276" w:lineRule="auto"/>
                    <w:jc w:val="both"/>
                    <w:rPr>
                      <w:b/>
                      <w:bCs/>
                      <w:color w:val="000000"/>
                    </w:rPr>
                  </w:pPr>
                  <w:r w:rsidRPr="00284951">
                    <w:rPr>
                      <w:b/>
                      <w:bCs/>
                      <w:color w:val="000000"/>
                    </w:rPr>
                    <w:t>Description</w:t>
                  </w:r>
                </w:p>
              </w:tc>
              <w:tc>
                <w:tcPr>
                  <w:tcW w:w="78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76C2" w:rsidRPr="00284951" w:rsidRDefault="001676C2" w:rsidP="001676C2">
                  <w:pPr>
                    <w:framePr w:hSpace="180" w:wrap="around" w:vAnchor="text" w:hAnchor="margin" w:y="155"/>
                    <w:spacing w:line="276" w:lineRule="auto"/>
                    <w:rPr>
                      <w:color w:val="000000"/>
                    </w:rPr>
                  </w:pPr>
                  <w:r w:rsidRPr="00284951">
                    <w:t xml:space="preserve">MVE is the healthcare application which is designed for the respective hospitals/clinics/nurseries </w:t>
                  </w:r>
                  <w:r w:rsidR="00454873" w:rsidRPr="00284951">
                    <w:t>etc</w:t>
                  </w:r>
                  <w:r w:rsidR="00454873">
                    <w:rPr>
                      <w:color w:val="000000"/>
                    </w:rPr>
                    <w:t>.</w:t>
                  </w:r>
                  <w:r w:rsidR="00454873" w:rsidRPr="00284951">
                    <w:rPr>
                      <w:color w:val="000000"/>
                    </w:rPr>
                    <w:t xml:space="preserve"> Worked</w:t>
                  </w:r>
                  <w:r w:rsidRPr="00284951">
                    <w:rPr>
                      <w:color w:val="000000"/>
                    </w:rPr>
                    <w:t xml:space="preserve"> on following modules</w:t>
                  </w:r>
                  <w:r w:rsidR="00454873">
                    <w:rPr>
                      <w:color w:val="000000"/>
                    </w:rPr>
                    <w:t>:</w:t>
                  </w:r>
                </w:p>
                <w:p w:rsidR="001676C2" w:rsidRPr="00284951" w:rsidRDefault="007D17D5" w:rsidP="001676C2">
                  <w:pPr>
                    <w:pStyle w:val="ListParagraph"/>
                    <w:framePr w:hSpace="180" w:wrap="around" w:vAnchor="text" w:hAnchor="margin" w:y="155"/>
                    <w:numPr>
                      <w:ilvl w:val="0"/>
                      <w:numId w:val="18"/>
                    </w:numP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284951">
                    <w:rPr>
                      <w:rFonts w:ascii="Times New Roman" w:hAnsi="Times New Roman"/>
                      <w:sz w:val="24"/>
                      <w:szCs w:val="24"/>
                    </w:rPr>
                    <w:t>Patient Appointments</w:t>
                  </w:r>
                </w:p>
                <w:p w:rsidR="001676C2" w:rsidRPr="00284951" w:rsidRDefault="007D17D5" w:rsidP="001676C2">
                  <w:pPr>
                    <w:pStyle w:val="ListParagraph"/>
                    <w:framePr w:hSpace="180" w:wrap="around" w:vAnchor="text" w:hAnchor="margin" w:y="155"/>
                    <w:numPr>
                      <w:ilvl w:val="0"/>
                      <w:numId w:val="18"/>
                    </w:numP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284951">
                    <w:rPr>
                      <w:rFonts w:ascii="Times New Roman" w:hAnsi="Times New Roman"/>
                      <w:sz w:val="24"/>
                      <w:szCs w:val="24"/>
                    </w:rPr>
                    <w:t>Documents Management</w:t>
                  </w:r>
                </w:p>
                <w:p w:rsidR="001676C2" w:rsidRPr="00284951" w:rsidRDefault="001676C2" w:rsidP="007D17D5">
                  <w:pPr>
                    <w:pStyle w:val="ListParagraph"/>
                    <w:framePr w:hSpace="180" w:wrap="around" w:vAnchor="text" w:hAnchor="margin" w:y="155"/>
                    <w:numPr>
                      <w:ilvl w:val="0"/>
                      <w:numId w:val="18"/>
                    </w:numP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284951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Users Management</w:t>
                  </w:r>
                </w:p>
              </w:tc>
            </w:tr>
            <w:tr w:rsidR="001676C2" w:rsidTr="00A951C7">
              <w:trPr>
                <w:trHeight w:val="280"/>
              </w:trPr>
              <w:tc>
                <w:tcPr>
                  <w:tcW w:w="1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76C2" w:rsidRPr="00284951" w:rsidRDefault="001676C2" w:rsidP="001676C2">
                  <w:pPr>
                    <w:framePr w:hSpace="180" w:wrap="around" w:vAnchor="text" w:hAnchor="margin" w:y="155"/>
                    <w:spacing w:line="276" w:lineRule="auto"/>
                    <w:jc w:val="both"/>
                    <w:rPr>
                      <w:b/>
                      <w:bCs/>
                      <w:color w:val="000000"/>
                    </w:rPr>
                  </w:pPr>
                  <w:r w:rsidRPr="00284951">
                    <w:rPr>
                      <w:b/>
                      <w:bCs/>
                      <w:color w:val="000000"/>
                    </w:rPr>
                    <w:t>Platform</w:t>
                  </w:r>
                </w:p>
              </w:tc>
              <w:tc>
                <w:tcPr>
                  <w:tcW w:w="78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76C2" w:rsidRPr="00284951" w:rsidRDefault="001676C2" w:rsidP="001676C2">
                  <w:pPr>
                    <w:framePr w:hSpace="180" w:wrap="around" w:vAnchor="text" w:hAnchor="margin" w:y="155"/>
                    <w:spacing w:line="276" w:lineRule="auto"/>
                    <w:rPr>
                      <w:color w:val="000000"/>
                    </w:rPr>
                  </w:pPr>
                  <w:r w:rsidRPr="00284951">
                    <w:rPr>
                      <w:color w:val="000000"/>
                    </w:rPr>
                    <w:t>MVC 5.0, Ang</w:t>
                  </w:r>
                  <w:r w:rsidR="007A73CA" w:rsidRPr="00284951">
                    <w:rPr>
                      <w:color w:val="000000"/>
                    </w:rPr>
                    <w:t xml:space="preserve">ular JS1.0 , Visual Studio </w:t>
                  </w:r>
                  <w:r w:rsidRPr="00284951">
                    <w:rPr>
                      <w:color w:val="000000"/>
                    </w:rPr>
                    <w:t>2012</w:t>
                  </w:r>
                </w:p>
              </w:tc>
            </w:tr>
            <w:tr w:rsidR="001676C2" w:rsidTr="00A951C7">
              <w:trPr>
                <w:trHeight w:val="280"/>
              </w:trPr>
              <w:tc>
                <w:tcPr>
                  <w:tcW w:w="1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76C2" w:rsidRPr="00284951" w:rsidRDefault="001676C2" w:rsidP="001676C2">
                  <w:pPr>
                    <w:framePr w:hSpace="180" w:wrap="around" w:vAnchor="text" w:hAnchor="margin" w:y="155"/>
                    <w:spacing w:line="276" w:lineRule="auto"/>
                    <w:jc w:val="both"/>
                    <w:rPr>
                      <w:b/>
                      <w:bCs/>
                      <w:color w:val="000000"/>
                    </w:rPr>
                  </w:pPr>
                  <w:r w:rsidRPr="00284951">
                    <w:rPr>
                      <w:b/>
                      <w:bCs/>
                      <w:color w:val="000000"/>
                    </w:rPr>
                    <w:t>Database</w:t>
                  </w:r>
                </w:p>
              </w:tc>
              <w:tc>
                <w:tcPr>
                  <w:tcW w:w="78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76C2" w:rsidRPr="00284951" w:rsidRDefault="003C2774" w:rsidP="001676C2">
                  <w:pPr>
                    <w:framePr w:hSpace="180" w:wrap="around" w:vAnchor="text" w:hAnchor="margin" w:y="155"/>
                    <w:spacing w:line="276" w:lineRule="auto"/>
                    <w:rPr>
                      <w:color w:val="000000"/>
                    </w:rPr>
                  </w:pPr>
                  <w:r w:rsidRPr="00284951">
                    <w:rPr>
                      <w:color w:val="000000"/>
                    </w:rPr>
                    <w:t>SQL Server</w:t>
                  </w:r>
                </w:p>
              </w:tc>
            </w:tr>
            <w:tr w:rsidR="001676C2" w:rsidTr="00A951C7">
              <w:trPr>
                <w:trHeight w:val="280"/>
              </w:trPr>
              <w:tc>
                <w:tcPr>
                  <w:tcW w:w="1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76C2" w:rsidRPr="00284951" w:rsidRDefault="001676C2" w:rsidP="001676C2">
                  <w:pPr>
                    <w:framePr w:hSpace="180" w:wrap="around" w:vAnchor="text" w:hAnchor="margin" w:y="155"/>
                    <w:spacing w:line="276" w:lineRule="auto"/>
                    <w:jc w:val="both"/>
                    <w:rPr>
                      <w:b/>
                      <w:bCs/>
                      <w:color w:val="000000"/>
                    </w:rPr>
                  </w:pPr>
                  <w:r w:rsidRPr="00284951">
                    <w:rPr>
                      <w:b/>
                      <w:bCs/>
                      <w:color w:val="000000"/>
                    </w:rPr>
                    <w:t>Role</w:t>
                  </w:r>
                </w:p>
              </w:tc>
              <w:tc>
                <w:tcPr>
                  <w:tcW w:w="78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76C2" w:rsidRPr="00284951" w:rsidRDefault="001676C2" w:rsidP="001676C2">
                  <w:pPr>
                    <w:framePr w:hSpace="180" w:wrap="around" w:vAnchor="text" w:hAnchor="margin" w:y="155"/>
                    <w:spacing w:line="276" w:lineRule="auto"/>
                    <w:rPr>
                      <w:color w:val="000000"/>
                    </w:rPr>
                  </w:pPr>
                  <w:r w:rsidRPr="00284951">
                    <w:rPr>
                      <w:color w:val="000000"/>
                    </w:rPr>
                    <w:t>Developer</w:t>
                  </w:r>
                </w:p>
              </w:tc>
            </w:tr>
          </w:tbl>
          <w:p w:rsidR="00042B08" w:rsidRDefault="00042B08" w:rsidP="000F4D0B">
            <w:pPr>
              <w:spacing w:line="276" w:lineRule="auto"/>
              <w:jc w:val="both"/>
            </w:pPr>
          </w:p>
          <w:tbl>
            <w:tblPr>
              <w:tblW w:w="95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89"/>
              <w:gridCol w:w="7811"/>
            </w:tblGrid>
            <w:tr w:rsidR="00342CCC" w:rsidRPr="00284951" w:rsidTr="00A951C7">
              <w:trPr>
                <w:trHeight w:val="280"/>
              </w:trPr>
              <w:tc>
                <w:tcPr>
                  <w:tcW w:w="1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42CCC" w:rsidRPr="00DC17D3" w:rsidRDefault="00342CCC" w:rsidP="00342CCC">
                  <w:pPr>
                    <w:framePr w:hSpace="180" w:wrap="around" w:vAnchor="text" w:hAnchor="margin" w:y="155"/>
                    <w:spacing w:line="276" w:lineRule="auto"/>
                    <w:jc w:val="both"/>
                    <w:rPr>
                      <w:b/>
                      <w:bCs/>
                      <w:color w:val="000000"/>
                    </w:rPr>
                  </w:pPr>
                  <w:r w:rsidRPr="00DC17D3">
                    <w:rPr>
                      <w:b/>
                      <w:bCs/>
                      <w:color w:val="000000"/>
                    </w:rPr>
                    <w:t>Project name</w:t>
                  </w:r>
                </w:p>
              </w:tc>
              <w:tc>
                <w:tcPr>
                  <w:tcW w:w="78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42CCC" w:rsidRPr="00DC17D3" w:rsidRDefault="00342CCC" w:rsidP="00342CCC">
                  <w:pPr>
                    <w:spacing w:line="276" w:lineRule="auto"/>
                    <w:jc w:val="both"/>
                    <w:rPr>
                      <w:bCs/>
                    </w:rPr>
                  </w:pPr>
                  <w:r w:rsidRPr="00DC17D3">
                    <w:rPr>
                      <w:b/>
                      <w:bCs/>
                    </w:rPr>
                    <w:t>The Plan Collection</w:t>
                  </w:r>
                  <w:r w:rsidRPr="00DC17D3">
                    <w:rPr>
                      <w:b/>
                      <w:bCs/>
                    </w:rPr>
                    <w:t xml:space="preserve"> </w:t>
                  </w:r>
                  <w:r w:rsidRPr="00DC17D3">
                    <w:rPr>
                      <w:b/>
                      <w:bCs/>
                      <w:color w:val="000000"/>
                    </w:rPr>
                    <w:t>( smartData Enterprises (I) Ltd)</w:t>
                  </w:r>
                </w:p>
              </w:tc>
            </w:tr>
            <w:tr w:rsidR="00342CCC" w:rsidRPr="00284951" w:rsidTr="00A951C7">
              <w:trPr>
                <w:trHeight w:val="343"/>
              </w:trPr>
              <w:tc>
                <w:tcPr>
                  <w:tcW w:w="1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42CCC" w:rsidRPr="00DC17D3" w:rsidRDefault="00342CCC" w:rsidP="00342CCC">
                  <w:pPr>
                    <w:framePr w:hSpace="180" w:wrap="around" w:vAnchor="text" w:hAnchor="margin" w:y="155"/>
                    <w:spacing w:line="276" w:lineRule="auto"/>
                    <w:jc w:val="both"/>
                    <w:rPr>
                      <w:b/>
                      <w:bCs/>
                      <w:color w:val="000000"/>
                    </w:rPr>
                  </w:pPr>
                  <w:r w:rsidRPr="00DC17D3">
                    <w:rPr>
                      <w:b/>
                      <w:bCs/>
                      <w:color w:val="000000"/>
                    </w:rPr>
                    <w:t>Domain</w:t>
                  </w:r>
                </w:p>
              </w:tc>
              <w:tc>
                <w:tcPr>
                  <w:tcW w:w="78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42CCC" w:rsidRPr="00DC17D3" w:rsidRDefault="003A1A42" w:rsidP="00342CCC">
                  <w:pPr>
                    <w:framePr w:hSpace="180" w:wrap="around" w:vAnchor="text" w:hAnchor="margin" w:y="155"/>
                    <w:spacing w:line="276" w:lineRule="auto"/>
                    <w:rPr>
                      <w:color w:val="000000"/>
                    </w:rPr>
                  </w:pPr>
                  <w:r>
                    <w:t>E-commerce A</w:t>
                  </w:r>
                  <w:r w:rsidR="00342CCC" w:rsidRPr="00DC17D3">
                    <w:t>pplication</w:t>
                  </w:r>
                </w:p>
              </w:tc>
            </w:tr>
            <w:tr w:rsidR="00342CCC" w:rsidRPr="00284951" w:rsidTr="00A951C7">
              <w:trPr>
                <w:trHeight w:val="798"/>
              </w:trPr>
              <w:tc>
                <w:tcPr>
                  <w:tcW w:w="1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42CCC" w:rsidRPr="00DC17D3" w:rsidRDefault="00342CCC" w:rsidP="00342CCC">
                  <w:pPr>
                    <w:framePr w:hSpace="180" w:wrap="around" w:vAnchor="text" w:hAnchor="margin" w:y="155"/>
                    <w:spacing w:line="276" w:lineRule="auto"/>
                    <w:jc w:val="both"/>
                    <w:rPr>
                      <w:b/>
                      <w:bCs/>
                      <w:color w:val="000000"/>
                    </w:rPr>
                  </w:pPr>
                  <w:r w:rsidRPr="00DC17D3">
                    <w:rPr>
                      <w:b/>
                      <w:bCs/>
                      <w:color w:val="000000"/>
                    </w:rPr>
                    <w:t>Description</w:t>
                  </w:r>
                </w:p>
              </w:tc>
              <w:tc>
                <w:tcPr>
                  <w:tcW w:w="78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C17D3" w:rsidRPr="00DC17D3" w:rsidRDefault="00DC17D3" w:rsidP="00DC17D3">
                  <w:pPr>
                    <w:framePr w:hSpace="180" w:wrap="around" w:vAnchor="text" w:hAnchor="margin" w:y="155"/>
                    <w:rPr>
                      <w:color w:val="333333"/>
                      <w:shd w:val="clear" w:color="auto" w:fill="FFFFFF"/>
                    </w:rPr>
                  </w:pPr>
                  <w:r w:rsidRPr="00DC17D3">
                    <w:rPr>
                      <w:color w:val="000000"/>
                    </w:rPr>
                    <w:t xml:space="preserve">TPC is </w:t>
                  </w:r>
                  <w:r w:rsidRPr="00DC17D3">
                    <w:rPr>
                      <w:color w:val="333333"/>
                      <w:shd w:val="clear" w:color="auto" w:fill="FFFFFF"/>
                    </w:rPr>
                    <w:t>d</w:t>
                  </w:r>
                  <w:r w:rsidRPr="00DC17D3">
                    <w:rPr>
                      <w:color w:val="333333"/>
                      <w:shd w:val="clear" w:color="auto" w:fill="FFFFFF"/>
                    </w:rPr>
                    <w:t xml:space="preserve">riven by the idea that great </w:t>
                  </w:r>
                  <w:r w:rsidR="003F4BBE">
                    <w:rPr>
                      <w:color w:val="333333"/>
                      <w:shd w:val="clear" w:color="auto" w:fill="FFFFFF"/>
                    </w:rPr>
                    <w:t xml:space="preserve">multiple </w:t>
                  </w:r>
                  <w:r w:rsidRPr="00DC17D3">
                    <w:rPr>
                      <w:color w:val="333333"/>
                      <w:shd w:val="clear" w:color="auto" w:fill="FFFFFF"/>
                    </w:rPr>
                    <w:t>house designs should be accessible to everyone</w:t>
                  </w:r>
                  <w:r w:rsidRPr="00DC17D3">
                    <w:rPr>
                      <w:color w:val="333333"/>
                      <w:shd w:val="clear" w:color="auto" w:fill="FFFFFF"/>
                    </w:rPr>
                    <w:t xml:space="preserve"> online. Worked on following modules:</w:t>
                  </w:r>
                </w:p>
                <w:p w:rsidR="00DC17D3" w:rsidRPr="00DC17D3" w:rsidRDefault="00DC17D3" w:rsidP="00DC17D3">
                  <w:pPr>
                    <w:pStyle w:val="ListParagraph"/>
                    <w:framePr w:hSpace="180" w:wrap="around" w:vAnchor="text" w:hAnchor="margin" w:y="155"/>
                    <w:numPr>
                      <w:ilvl w:val="0"/>
                      <w:numId w:val="19"/>
                    </w:numP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DC17D3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Inventory Management</w:t>
                  </w:r>
                </w:p>
                <w:p w:rsidR="00DC17D3" w:rsidRPr="00DC17D3" w:rsidRDefault="00DC17D3" w:rsidP="00DC17D3">
                  <w:pPr>
                    <w:pStyle w:val="ListParagraph"/>
                    <w:framePr w:hSpace="180" w:wrap="around" w:vAnchor="text" w:hAnchor="margin" w:y="155"/>
                    <w:numPr>
                      <w:ilvl w:val="0"/>
                      <w:numId w:val="19"/>
                    </w:numP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DC17D3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Advanced Search</w:t>
                  </w:r>
                </w:p>
                <w:p w:rsidR="00DC17D3" w:rsidRDefault="00DC17D3" w:rsidP="00DC17D3">
                  <w:pPr>
                    <w:pStyle w:val="ListParagraph"/>
                    <w:framePr w:hSpace="180" w:wrap="around" w:vAnchor="text" w:hAnchor="margin" w:y="155"/>
                    <w:numPr>
                      <w:ilvl w:val="0"/>
                      <w:numId w:val="19"/>
                    </w:numP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DC17D3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Checkout</w:t>
                  </w:r>
                </w:p>
                <w:p w:rsidR="0089197F" w:rsidRPr="00DC17D3" w:rsidRDefault="0089197F" w:rsidP="00DC17D3">
                  <w:pPr>
                    <w:pStyle w:val="ListParagraph"/>
                    <w:framePr w:hSpace="180" w:wrap="around" w:vAnchor="text" w:hAnchor="margin" w:y="155"/>
                    <w:numPr>
                      <w:ilvl w:val="0"/>
                      <w:numId w:val="19"/>
                    </w:numP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Purchasing Package</w:t>
                  </w:r>
                </w:p>
              </w:tc>
            </w:tr>
            <w:tr w:rsidR="00342CCC" w:rsidRPr="00284951" w:rsidTr="00A951C7">
              <w:trPr>
                <w:trHeight w:val="280"/>
              </w:trPr>
              <w:tc>
                <w:tcPr>
                  <w:tcW w:w="1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42CCC" w:rsidRPr="00DC17D3" w:rsidRDefault="00342CCC" w:rsidP="00342CCC">
                  <w:pPr>
                    <w:framePr w:hSpace="180" w:wrap="around" w:vAnchor="text" w:hAnchor="margin" w:y="155"/>
                    <w:spacing w:line="276" w:lineRule="auto"/>
                    <w:jc w:val="both"/>
                    <w:rPr>
                      <w:b/>
                      <w:bCs/>
                      <w:color w:val="000000"/>
                    </w:rPr>
                  </w:pPr>
                  <w:r w:rsidRPr="00DC17D3">
                    <w:rPr>
                      <w:b/>
                      <w:bCs/>
                      <w:color w:val="000000"/>
                    </w:rPr>
                    <w:t>Platform</w:t>
                  </w:r>
                </w:p>
              </w:tc>
              <w:tc>
                <w:tcPr>
                  <w:tcW w:w="78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42CCC" w:rsidRPr="00DC17D3" w:rsidRDefault="00342CCC" w:rsidP="00342CCC">
                  <w:pPr>
                    <w:framePr w:hSpace="180" w:wrap="around" w:vAnchor="text" w:hAnchor="margin" w:y="155"/>
                    <w:spacing w:line="276" w:lineRule="auto"/>
                    <w:rPr>
                      <w:color w:val="000000"/>
                    </w:rPr>
                  </w:pPr>
                  <w:r w:rsidRPr="00DC17D3">
                    <w:t>MVC5</w:t>
                  </w:r>
                  <w:r w:rsidRPr="00DC17D3">
                    <w:t xml:space="preserve"> ,</w:t>
                  </w:r>
                  <w:r w:rsidRPr="00DC17D3">
                    <w:t xml:space="preserve">AngularJS 1.0, </w:t>
                  </w:r>
                  <w:r w:rsidRPr="00DC17D3">
                    <w:t>Entity framework</w:t>
                  </w:r>
                </w:p>
              </w:tc>
            </w:tr>
            <w:tr w:rsidR="00342CCC" w:rsidRPr="00284951" w:rsidTr="00A951C7">
              <w:trPr>
                <w:trHeight w:val="280"/>
              </w:trPr>
              <w:tc>
                <w:tcPr>
                  <w:tcW w:w="1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42CCC" w:rsidRPr="00DC17D3" w:rsidRDefault="00342CCC" w:rsidP="00342CCC">
                  <w:pPr>
                    <w:framePr w:hSpace="180" w:wrap="around" w:vAnchor="text" w:hAnchor="margin" w:y="155"/>
                    <w:spacing w:line="276" w:lineRule="auto"/>
                    <w:jc w:val="both"/>
                    <w:rPr>
                      <w:b/>
                      <w:bCs/>
                      <w:color w:val="000000"/>
                    </w:rPr>
                  </w:pPr>
                  <w:r w:rsidRPr="00DC17D3">
                    <w:rPr>
                      <w:b/>
                      <w:bCs/>
                      <w:color w:val="000000"/>
                    </w:rPr>
                    <w:t>Database</w:t>
                  </w:r>
                </w:p>
              </w:tc>
              <w:tc>
                <w:tcPr>
                  <w:tcW w:w="78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42CCC" w:rsidRPr="00DC17D3" w:rsidRDefault="00342CCC" w:rsidP="00342CCC">
                  <w:pPr>
                    <w:framePr w:hSpace="180" w:wrap="around" w:vAnchor="text" w:hAnchor="margin" w:y="155"/>
                    <w:spacing w:line="276" w:lineRule="auto"/>
                    <w:rPr>
                      <w:color w:val="000000"/>
                    </w:rPr>
                  </w:pPr>
                  <w:r w:rsidRPr="00DC17D3">
                    <w:rPr>
                      <w:color w:val="000000"/>
                    </w:rPr>
                    <w:t xml:space="preserve">SQL Server </w:t>
                  </w:r>
                  <w:r w:rsidRPr="00DC17D3">
                    <w:t>20</w:t>
                  </w:r>
                  <w:r w:rsidRPr="00DC17D3">
                    <w:t>12</w:t>
                  </w:r>
                </w:p>
              </w:tc>
            </w:tr>
            <w:tr w:rsidR="00342CCC" w:rsidRPr="00284951" w:rsidTr="00A951C7">
              <w:trPr>
                <w:trHeight w:val="280"/>
              </w:trPr>
              <w:tc>
                <w:tcPr>
                  <w:tcW w:w="1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42CCC" w:rsidRPr="00DC17D3" w:rsidRDefault="00342CCC" w:rsidP="00342CCC">
                  <w:pPr>
                    <w:framePr w:hSpace="180" w:wrap="around" w:vAnchor="text" w:hAnchor="margin" w:y="155"/>
                    <w:spacing w:line="276" w:lineRule="auto"/>
                    <w:jc w:val="both"/>
                    <w:rPr>
                      <w:b/>
                      <w:bCs/>
                      <w:color w:val="000000"/>
                    </w:rPr>
                  </w:pPr>
                  <w:r w:rsidRPr="00DC17D3">
                    <w:rPr>
                      <w:b/>
                      <w:bCs/>
                      <w:color w:val="000000"/>
                    </w:rPr>
                    <w:t>Role</w:t>
                  </w:r>
                </w:p>
              </w:tc>
              <w:tc>
                <w:tcPr>
                  <w:tcW w:w="78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42CCC" w:rsidRPr="00DC17D3" w:rsidRDefault="00342CCC" w:rsidP="00342CCC">
                  <w:pPr>
                    <w:framePr w:hSpace="180" w:wrap="around" w:vAnchor="text" w:hAnchor="margin" w:y="155"/>
                    <w:spacing w:line="276" w:lineRule="auto"/>
                    <w:rPr>
                      <w:color w:val="000000"/>
                    </w:rPr>
                  </w:pPr>
                  <w:r w:rsidRPr="00DC17D3">
                    <w:rPr>
                      <w:color w:val="000000"/>
                    </w:rPr>
                    <w:t>Developer</w:t>
                  </w:r>
                </w:p>
              </w:tc>
            </w:tr>
          </w:tbl>
          <w:p w:rsidR="00342CCC" w:rsidRDefault="00342CCC" w:rsidP="000F4D0B">
            <w:pPr>
              <w:spacing w:line="276" w:lineRule="auto"/>
              <w:jc w:val="both"/>
            </w:pPr>
          </w:p>
          <w:tbl>
            <w:tblPr>
              <w:tblW w:w="95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89"/>
              <w:gridCol w:w="7811"/>
            </w:tblGrid>
            <w:tr w:rsidR="00342CCC" w:rsidRPr="00284951" w:rsidTr="00A951C7">
              <w:trPr>
                <w:trHeight w:val="280"/>
              </w:trPr>
              <w:tc>
                <w:tcPr>
                  <w:tcW w:w="1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42CCC" w:rsidRPr="00755E71" w:rsidRDefault="00342CCC" w:rsidP="00342CCC">
                  <w:pPr>
                    <w:framePr w:hSpace="180" w:wrap="around" w:vAnchor="text" w:hAnchor="margin" w:y="155"/>
                    <w:spacing w:line="276" w:lineRule="auto"/>
                    <w:jc w:val="both"/>
                    <w:rPr>
                      <w:b/>
                      <w:bCs/>
                      <w:color w:val="000000"/>
                    </w:rPr>
                  </w:pPr>
                  <w:r w:rsidRPr="00755E71">
                    <w:rPr>
                      <w:b/>
                      <w:bCs/>
                      <w:color w:val="000000"/>
                    </w:rPr>
                    <w:t>Project name</w:t>
                  </w:r>
                </w:p>
              </w:tc>
              <w:tc>
                <w:tcPr>
                  <w:tcW w:w="78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42CCC" w:rsidRPr="00755E71" w:rsidRDefault="00342CCC" w:rsidP="00342CCC">
                  <w:pPr>
                    <w:framePr w:hSpace="180" w:wrap="around" w:vAnchor="text" w:hAnchor="margin" w:y="155"/>
                    <w:spacing w:line="276" w:lineRule="auto"/>
                    <w:rPr>
                      <w:b/>
                      <w:bCs/>
                      <w:color w:val="000000"/>
                    </w:rPr>
                  </w:pPr>
                  <w:r w:rsidRPr="00755E71">
                    <w:rPr>
                      <w:b/>
                    </w:rPr>
                    <w:t>Voucher Website</w:t>
                  </w:r>
                  <w:r w:rsidRPr="00755E71">
                    <w:rPr>
                      <w:b/>
                      <w:bCs/>
                      <w:color w:val="000000"/>
                    </w:rPr>
                    <w:t xml:space="preserve"> ( smartData Enterprises (I) Ltd)</w:t>
                  </w:r>
                </w:p>
              </w:tc>
            </w:tr>
            <w:tr w:rsidR="00342CCC" w:rsidRPr="00284951" w:rsidTr="00A951C7">
              <w:trPr>
                <w:trHeight w:val="343"/>
              </w:trPr>
              <w:tc>
                <w:tcPr>
                  <w:tcW w:w="1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42CCC" w:rsidRPr="00755E71" w:rsidRDefault="00342CCC" w:rsidP="00342CCC">
                  <w:pPr>
                    <w:framePr w:hSpace="180" w:wrap="around" w:vAnchor="text" w:hAnchor="margin" w:y="155"/>
                    <w:spacing w:line="276" w:lineRule="auto"/>
                    <w:jc w:val="both"/>
                    <w:rPr>
                      <w:b/>
                      <w:bCs/>
                      <w:color w:val="000000"/>
                    </w:rPr>
                  </w:pPr>
                  <w:r w:rsidRPr="00755E71">
                    <w:rPr>
                      <w:b/>
                      <w:bCs/>
                      <w:color w:val="000000"/>
                    </w:rPr>
                    <w:t>Domain</w:t>
                  </w:r>
                </w:p>
              </w:tc>
              <w:tc>
                <w:tcPr>
                  <w:tcW w:w="78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42CCC" w:rsidRPr="00755E71" w:rsidRDefault="00342CCC" w:rsidP="00342CCC">
                  <w:pPr>
                    <w:framePr w:hSpace="180" w:wrap="around" w:vAnchor="text" w:hAnchor="margin" w:y="155"/>
                    <w:spacing w:line="276" w:lineRule="auto"/>
                    <w:rPr>
                      <w:color w:val="000000"/>
                    </w:rPr>
                  </w:pPr>
                  <w:r w:rsidRPr="00755E71">
                    <w:t>E-commerce application</w:t>
                  </w:r>
                </w:p>
              </w:tc>
            </w:tr>
            <w:tr w:rsidR="00342CCC" w:rsidRPr="00284951" w:rsidTr="00A951C7">
              <w:trPr>
                <w:trHeight w:val="798"/>
              </w:trPr>
              <w:tc>
                <w:tcPr>
                  <w:tcW w:w="1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42CCC" w:rsidRPr="00755E71" w:rsidRDefault="00342CCC" w:rsidP="00342CCC">
                  <w:pPr>
                    <w:framePr w:hSpace="180" w:wrap="around" w:vAnchor="text" w:hAnchor="margin" w:y="155"/>
                    <w:spacing w:line="276" w:lineRule="auto"/>
                    <w:jc w:val="both"/>
                    <w:rPr>
                      <w:b/>
                      <w:bCs/>
                      <w:color w:val="000000"/>
                    </w:rPr>
                  </w:pPr>
                  <w:r w:rsidRPr="00755E71">
                    <w:rPr>
                      <w:b/>
                      <w:bCs/>
                      <w:color w:val="000000"/>
                    </w:rPr>
                    <w:t>Description</w:t>
                  </w:r>
                </w:p>
              </w:tc>
              <w:tc>
                <w:tcPr>
                  <w:tcW w:w="78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42CCC" w:rsidRPr="00755E71" w:rsidRDefault="00342CCC" w:rsidP="00342CCC">
                  <w:pPr>
                    <w:framePr w:hSpace="180" w:wrap="around" w:vAnchor="text" w:hAnchor="margin" w:y="155"/>
                  </w:pPr>
                  <w:r w:rsidRPr="00755E71">
                    <w:t>VW is an online voucher code application for customers to avail the voucher coupons of any retailers.</w:t>
                  </w:r>
                  <w:r w:rsidRPr="00755E71">
                    <w:rPr>
                      <w:color w:val="000000"/>
                    </w:rPr>
                    <w:t xml:space="preserve"> Worked on following modules:</w:t>
                  </w:r>
                </w:p>
                <w:p w:rsidR="00342CCC" w:rsidRPr="00755E71" w:rsidRDefault="00342CCC" w:rsidP="00342CCC">
                  <w:pPr>
                    <w:pStyle w:val="ListParagraph"/>
                    <w:framePr w:hSpace="180" w:wrap="around" w:vAnchor="text" w:hAnchor="margin" w:y="155"/>
                    <w:numPr>
                      <w:ilvl w:val="0"/>
                      <w:numId w:val="18"/>
                    </w:numP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755E71">
                    <w:rPr>
                      <w:rFonts w:ascii="Times New Roman" w:hAnsi="Times New Roman"/>
                      <w:sz w:val="24"/>
                      <w:szCs w:val="24"/>
                    </w:rPr>
                    <w:t>Store/Customer Registration</w:t>
                  </w:r>
                </w:p>
                <w:p w:rsidR="00342CCC" w:rsidRPr="00755E71" w:rsidRDefault="00342CCC" w:rsidP="00342CCC">
                  <w:pPr>
                    <w:pStyle w:val="ListParagraph"/>
                    <w:framePr w:hSpace="180" w:wrap="around" w:vAnchor="text" w:hAnchor="margin" w:y="155"/>
                    <w:numPr>
                      <w:ilvl w:val="0"/>
                      <w:numId w:val="18"/>
                    </w:numP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755E71">
                    <w:rPr>
                      <w:rFonts w:ascii="Times New Roman" w:hAnsi="Times New Roman"/>
                      <w:sz w:val="24"/>
                      <w:szCs w:val="24"/>
                    </w:rPr>
                    <w:t>Admin Support</w:t>
                  </w:r>
                </w:p>
                <w:p w:rsidR="00342CCC" w:rsidRPr="00755E71" w:rsidRDefault="00342CCC" w:rsidP="00342CCC">
                  <w:pPr>
                    <w:pStyle w:val="ListParagraph"/>
                    <w:framePr w:hSpace="180" w:wrap="around" w:vAnchor="text" w:hAnchor="margin" w:y="155"/>
                    <w:numPr>
                      <w:ilvl w:val="0"/>
                      <w:numId w:val="18"/>
                    </w:numP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755E71">
                    <w:rPr>
                      <w:rFonts w:ascii="Times New Roman" w:hAnsi="Times New Roman"/>
                      <w:sz w:val="24"/>
                      <w:szCs w:val="24"/>
                    </w:rPr>
                    <w:t>Voucher listings</w:t>
                  </w:r>
                </w:p>
              </w:tc>
            </w:tr>
            <w:tr w:rsidR="00342CCC" w:rsidRPr="00284951" w:rsidTr="00A951C7">
              <w:trPr>
                <w:trHeight w:val="280"/>
              </w:trPr>
              <w:tc>
                <w:tcPr>
                  <w:tcW w:w="1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42CCC" w:rsidRPr="00755E71" w:rsidRDefault="00342CCC" w:rsidP="00342CCC">
                  <w:pPr>
                    <w:framePr w:hSpace="180" w:wrap="around" w:vAnchor="text" w:hAnchor="margin" w:y="155"/>
                    <w:spacing w:line="276" w:lineRule="auto"/>
                    <w:jc w:val="both"/>
                    <w:rPr>
                      <w:b/>
                      <w:bCs/>
                      <w:color w:val="000000"/>
                    </w:rPr>
                  </w:pPr>
                  <w:r w:rsidRPr="00755E71">
                    <w:rPr>
                      <w:b/>
                      <w:bCs/>
                      <w:color w:val="000000"/>
                    </w:rPr>
                    <w:t>Platform</w:t>
                  </w:r>
                </w:p>
              </w:tc>
              <w:tc>
                <w:tcPr>
                  <w:tcW w:w="78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42CCC" w:rsidRPr="00755E71" w:rsidRDefault="00342CCC" w:rsidP="00342CCC">
                  <w:pPr>
                    <w:framePr w:hSpace="180" w:wrap="around" w:vAnchor="text" w:hAnchor="margin" w:y="155"/>
                    <w:spacing w:line="276" w:lineRule="auto"/>
                    <w:rPr>
                      <w:color w:val="000000"/>
                    </w:rPr>
                  </w:pPr>
                  <w:r w:rsidRPr="00755E71">
                    <w:t>MVC3 Razor ,Entity framework</w:t>
                  </w:r>
                </w:p>
              </w:tc>
            </w:tr>
            <w:tr w:rsidR="00342CCC" w:rsidRPr="00284951" w:rsidTr="00A951C7">
              <w:trPr>
                <w:trHeight w:val="280"/>
              </w:trPr>
              <w:tc>
                <w:tcPr>
                  <w:tcW w:w="1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42CCC" w:rsidRPr="00755E71" w:rsidRDefault="00342CCC" w:rsidP="00342CCC">
                  <w:pPr>
                    <w:framePr w:hSpace="180" w:wrap="around" w:vAnchor="text" w:hAnchor="margin" w:y="155"/>
                    <w:spacing w:line="276" w:lineRule="auto"/>
                    <w:jc w:val="both"/>
                    <w:rPr>
                      <w:b/>
                      <w:bCs/>
                      <w:color w:val="000000"/>
                    </w:rPr>
                  </w:pPr>
                  <w:r w:rsidRPr="00755E71">
                    <w:rPr>
                      <w:b/>
                      <w:bCs/>
                      <w:color w:val="000000"/>
                    </w:rPr>
                    <w:t>Database</w:t>
                  </w:r>
                </w:p>
              </w:tc>
              <w:tc>
                <w:tcPr>
                  <w:tcW w:w="78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42CCC" w:rsidRPr="00755E71" w:rsidRDefault="00342CCC" w:rsidP="00342CCC">
                  <w:pPr>
                    <w:framePr w:hSpace="180" w:wrap="around" w:vAnchor="text" w:hAnchor="margin" w:y="155"/>
                    <w:spacing w:line="276" w:lineRule="auto"/>
                    <w:rPr>
                      <w:color w:val="000000"/>
                    </w:rPr>
                  </w:pPr>
                  <w:r w:rsidRPr="00755E71">
                    <w:rPr>
                      <w:color w:val="000000"/>
                    </w:rPr>
                    <w:t xml:space="preserve">SQL Server </w:t>
                  </w:r>
                  <w:r w:rsidRPr="00755E71">
                    <w:t>2008</w:t>
                  </w:r>
                </w:p>
              </w:tc>
            </w:tr>
            <w:tr w:rsidR="00342CCC" w:rsidRPr="00284951" w:rsidTr="00A951C7">
              <w:trPr>
                <w:trHeight w:val="280"/>
              </w:trPr>
              <w:tc>
                <w:tcPr>
                  <w:tcW w:w="1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42CCC" w:rsidRPr="00755E71" w:rsidRDefault="00342CCC" w:rsidP="00342CCC">
                  <w:pPr>
                    <w:framePr w:hSpace="180" w:wrap="around" w:vAnchor="text" w:hAnchor="margin" w:y="155"/>
                    <w:spacing w:line="276" w:lineRule="auto"/>
                    <w:jc w:val="both"/>
                    <w:rPr>
                      <w:b/>
                      <w:bCs/>
                      <w:color w:val="000000"/>
                    </w:rPr>
                  </w:pPr>
                  <w:r w:rsidRPr="00755E71">
                    <w:rPr>
                      <w:b/>
                      <w:bCs/>
                      <w:color w:val="000000"/>
                    </w:rPr>
                    <w:t>Role</w:t>
                  </w:r>
                </w:p>
              </w:tc>
              <w:tc>
                <w:tcPr>
                  <w:tcW w:w="78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42CCC" w:rsidRPr="00755E71" w:rsidRDefault="00342CCC" w:rsidP="00342CCC">
                  <w:pPr>
                    <w:framePr w:hSpace="180" w:wrap="around" w:vAnchor="text" w:hAnchor="margin" w:y="155"/>
                    <w:spacing w:line="276" w:lineRule="auto"/>
                    <w:rPr>
                      <w:color w:val="000000"/>
                    </w:rPr>
                  </w:pPr>
                  <w:r w:rsidRPr="00755E71">
                    <w:rPr>
                      <w:color w:val="000000"/>
                    </w:rPr>
                    <w:t>Developer</w:t>
                  </w:r>
                </w:p>
              </w:tc>
            </w:tr>
          </w:tbl>
          <w:p w:rsidR="00B90CF0" w:rsidRDefault="00B90CF0" w:rsidP="00B90CF0">
            <w:pPr>
              <w:widowControl w:val="0"/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</w:p>
          <w:p w:rsidR="004D50CA" w:rsidRDefault="004D50CA" w:rsidP="00B90CF0">
            <w:pPr>
              <w:widowControl w:val="0"/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</w:p>
          <w:p w:rsidR="00B90CF0" w:rsidRPr="004D50CA" w:rsidRDefault="00604F60" w:rsidP="004D50CA">
            <w:pPr>
              <w:shd w:val="clear" w:color="auto" w:fill="EEECE1" w:themeFill="background2"/>
              <w:ind w:right="540"/>
              <w:rPr>
                <w:b/>
                <w:bCs/>
              </w:rPr>
            </w:pPr>
            <w:r w:rsidRPr="004D50CA">
              <w:rPr>
                <w:b/>
                <w:bCs/>
              </w:rPr>
              <w:t>Educational Qualifications:</w:t>
            </w:r>
          </w:p>
          <w:tbl>
            <w:tblPr>
              <w:tblpPr w:leftFromText="180" w:rightFromText="180" w:bottomFromText="200" w:vertAnchor="text" w:horzAnchor="margin" w:tblpX="-39" w:tblpY="179"/>
              <w:tblW w:w="100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138"/>
              <w:gridCol w:w="3322"/>
              <w:gridCol w:w="2012"/>
              <w:gridCol w:w="1184"/>
              <w:gridCol w:w="1396"/>
            </w:tblGrid>
            <w:tr w:rsidR="00A951C7" w:rsidTr="00A951C7">
              <w:trPr>
                <w:trHeight w:val="525"/>
              </w:trPr>
              <w:tc>
                <w:tcPr>
                  <w:tcW w:w="2138" w:type="dxa"/>
                  <w:hideMark/>
                </w:tcPr>
                <w:p w:rsidR="00C87230" w:rsidRPr="00C87230" w:rsidRDefault="00C87230" w:rsidP="00C87230">
                  <w:pPr>
                    <w:pStyle w:val="Heading8"/>
                    <w:spacing w:before="0" w:after="120" w:line="26" w:lineRule="atLeast"/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 w:rsidRPr="00C8723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Qualification</w:t>
                  </w:r>
                </w:p>
              </w:tc>
              <w:tc>
                <w:tcPr>
                  <w:tcW w:w="3322" w:type="dxa"/>
                  <w:hideMark/>
                </w:tcPr>
                <w:p w:rsidR="00C87230" w:rsidRPr="00C87230" w:rsidRDefault="00C87230" w:rsidP="00C87230">
                  <w:pPr>
                    <w:pStyle w:val="Heading8"/>
                    <w:spacing w:before="0" w:after="120" w:line="26" w:lineRule="atLeast"/>
                    <w:jc w:val="center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 w:rsidRPr="00C8723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Institute/Organization</w:t>
                  </w:r>
                </w:p>
              </w:tc>
              <w:tc>
                <w:tcPr>
                  <w:tcW w:w="2012" w:type="dxa"/>
                  <w:hideMark/>
                </w:tcPr>
                <w:p w:rsidR="00C87230" w:rsidRPr="00C87230" w:rsidRDefault="00C87230" w:rsidP="00C87230">
                  <w:pPr>
                    <w:pStyle w:val="Heading8"/>
                    <w:spacing w:before="0" w:after="120" w:line="26" w:lineRule="atLeast"/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 w:rsidRPr="00C8723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Board/University</w:t>
                  </w:r>
                </w:p>
              </w:tc>
              <w:tc>
                <w:tcPr>
                  <w:tcW w:w="1184" w:type="dxa"/>
                  <w:hideMark/>
                </w:tcPr>
                <w:p w:rsidR="00C87230" w:rsidRPr="00C87230" w:rsidRDefault="00C87230" w:rsidP="00C87230">
                  <w:pPr>
                    <w:pStyle w:val="Heading8"/>
                    <w:spacing w:before="0" w:after="120" w:line="26" w:lineRule="atLeast"/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 w:rsidRPr="00C8723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Year</w:t>
                  </w:r>
                </w:p>
              </w:tc>
              <w:tc>
                <w:tcPr>
                  <w:tcW w:w="1396" w:type="dxa"/>
                  <w:hideMark/>
                </w:tcPr>
                <w:p w:rsidR="00C87230" w:rsidRPr="00C87230" w:rsidRDefault="00C87230" w:rsidP="00C87230">
                  <w:pPr>
                    <w:pStyle w:val="Heading8"/>
                    <w:spacing w:before="0" w:after="120" w:line="26" w:lineRule="atLeast"/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 w:rsidRPr="00C8723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Marks (%)</w:t>
                  </w:r>
                </w:p>
              </w:tc>
            </w:tr>
            <w:tr w:rsidR="00A951C7" w:rsidTr="00A951C7">
              <w:trPr>
                <w:trHeight w:val="359"/>
              </w:trPr>
              <w:tc>
                <w:tcPr>
                  <w:tcW w:w="2138" w:type="dxa"/>
                  <w:hideMark/>
                </w:tcPr>
                <w:p w:rsidR="00C87230" w:rsidRDefault="00C87230" w:rsidP="00C87230">
                  <w:pPr>
                    <w:pStyle w:val="Heading8"/>
                    <w:spacing w:before="0" w:after="120" w:line="26" w:lineRule="atLeast"/>
                    <w:jc w:val="center"/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B.Tech (CSE)</w:t>
                  </w:r>
                </w:p>
              </w:tc>
              <w:tc>
                <w:tcPr>
                  <w:tcW w:w="3322" w:type="dxa"/>
                  <w:hideMark/>
                </w:tcPr>
                <w:p w:rsidR="00C87230" w:rsidRDefault="00C87230" w:rsidP="00C87230">
                  <w:pPr>
                    <w:pStyle w:val="Heading8"/>
                    <w:spacing w:before="0" w:after="120" w:line="26" w:lineRule="atLeast"/>
                    <w:jc w:val="center"/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IET Bhaddal,</w:t>
                  </w:r>
                  <w:r w:rsidR="0013732F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Ropar</w:t>
                  </w:r>
                </w:p>
              </w:tc>
              <w:tc>
                <w:tcPr>
                  <w:tcW w:w="2012" w:type="dxa"/>
                  <w:hideMark/>
                </w:tcPr>
                <w:p w:rsidR="00C87230" w:rsidRDefault="00C87230" w:rsidP="00C87230">
                  <w:pPr>
                    <w:pStyle w:val="Heading8"/>
                    <w:spacing w:before="0" w:after="120" w:line="26" w:lineRule="atLeast"/>
                    <w:jc w:val="center"/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PTU,</w:t>
                  </w: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Punjab</w:t>
                  </w:r>
                </w:p>
              </w:tc>
              <w:tc>
                <w:tcPr>
                  <w:tcW w:w="1184" w:type="dxa"/>
                  <w:hideMark/>
                </w:tcPr>
                <w:p w:rsidR="00C87230" w:rsidRDefault="00C87230" w:rsidP="00C87230">
                  <w:pPr>
                    <w:pStyle w:val="Heading8"/>
                    <w:spacing w:before="0" w:after="120" w:line="26" w:lineRule="atLeast"/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    2012</w:t>
                  </w:r>
                </w:p>
              </w:tc>
              <w:tc>
                <w:tcPr>
                  <w:tcW w:w="1396" w:type="dxa"/>
                  <w:hideMark/>
                </w:tcPr>
                <w:p w:rsidR="00C87230" w:rsidRDefault="00C87230" w:rsidP="00C87230">
                  <w:pPr>
                    <w:pStyle w:val="Heading8"/>
                    <w:spacing w:before="0" w:after="120" w:line="26" w:lineRule="atLeast"/>
                    <w:jc w:val="both"/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84.2%</w:t>
                  </w:r>
                </w:p>
              </w:tc>
            </w:tr>
            <w:tr w:rsidR="00A951C7" w:rsidTr="00A951C7">
              <w:trPr>
                <w:trHeight w:val="28"/>
              </w:trPr>
              <w:tc>
                <w:tcPr>
                  <w:tcW w:w="2138" w:type="dxa"/>
                  <w:hideMark/>
                </w:tcPr>
                <w:p w:rsidR="00C87230" w:rsidRDefault="00C87230" w:rsidP="00C87230">
                  <w:pPr>
                    <w:pStyle w:val="Heading8"/>
                    <w:spacing w:before="0" w:after="120" w:line="26" w:lineRule="atLeast"/>
                    <w:jc w:val="center"/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Class XII</w:t>
                  </w:r>
                </w:p>
              </w:tc>
              <w:tc>
                <w:tcPr>
                  <w:tcW w:w="3322" w:type="dxa"/>
                  <w:hideMark/>
                </w:tcPr>
                <w:p w:rsidR="00C87230" w:rsidRDefault="00C87230" w:rsidP="00C87230">
                  <w:pPr>
                    <w:pStyle w:val="Heading8"/>
                    <w:spacing w:before="0" w:after="120" w:line="26" w:lineRule="atLeast"/>
                    <w:jc w:val="center"/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DAV Model Sec-15A,Chd.</w:t>
                  </w:r>
                </w:p>
              </w:tc>
              <w:tc>
                <w:tcPr>
                  <w:tcW w:w="2012" w:type="dxa"/>
                  <w:hideMark/>
                </w:tcPr>
                <w:p w:rsidR="00C87230" w:rsidRDefault="00C87230" w:rsidP="00C87230">
                  <w:pPr>
                    <w:pStyle w:val="Heading8"/>
                    <w:spacing w:before="0" w:after="120" w:line="26" w:lineRule="atLeast"/>
                    <w:jc w:val="center"/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CBSE</w:t>
                  </w:r>
                </w:p>
              </w:tc>
              <w:tc>
                <w:tcPr>
                  <w:tcW w:w="1184" w:type="dxa"/>
                  <w:hideMark/>
                </w:tcPr>
                <w:p w:rsidR="00C87230" w:rsidRDefault="00C87230" w:rsidP="00C87230">
                  <w:pPr>
                    <w:pStyle w:val="Heading8"/>
                    <w:spacing w:before="0" w:after="120" w:line="26" w:lineRule="atLeast"/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    2008</w:t>
                  </w:r>
                </w:p>
              </w:tc>
              <w:tc>
                <w:tcPr>
                  <w:tcW w:w="1396" w:type="dxa"/>
                  <w:hideMark/>
                </w:tcPr>
                <w:p w:rsidR="00C87230" w:rsidRDefault="00C87230" w:rsidP="00C87230">
                  <w:pPr>
                    <w:pStyle w:val="Heading8"/>
                    <w:spacing w:before="0" w:after="120" w:line="26" w:lineRule="atLeast"/>
                    <w:jc w:val="both"/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82.4%</w:t>
                  </w:r>
                </w:p>
              </w:tc>
            </w:tr>
            <w:tr w:rsidR="00A951C7" w:rsidTr="00A951C7">
              <w:trPr>
                <w:trHeight w:val="178"/>
              </w:trPr>
              <w:tc>
                <w:tcPr>
                  <w:tcW w:w="2138" w:type="dxa"/>
                  <w:hideMark/>
                </w:tcPr>
                <w:p w:rsidR="00C87230" w:rsidRDefault="00C87230" w:rsidP="00C87230">
                  <w:pPr>
                    <w:pStyle w:val="Heading8"/>
                    <w:spacing w:before="0" w:after="120" w:line="26" w:lineRule="atLeast"/>
                    <w:jc w:val="center"/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Class X</w:t>
                  </w:r>
                </w:p>
              </w:tc>
              <w:tc>
                <w:tcPr>
                  <w:tcW w:w="3322" w:type="dxa"/>
                  <w:hideMark/>
                </w:tcPr>
                <w:p w:rsidR="00C87230" w:rsidRDefault="00C87230" w:rsidP="00C87230">
                  <w:pPr>
                    <w:pStyle w:val="Heading8"/>
                    <w:spacing w:before="0" w:after="120" w:line="26" w:lineRule="atLeast"/>
                    <w:jc w:val="center"/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HHPHS,</w:t>
                  </w:r>
                  <w:r w:rsidR="00261DC1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Chamba</w:t>
                  </w:r>
                </w:p>
              </w:tc>
              <w:tc>
                <w:tcPr>
                  <w:tcW w:w="2012" w:type="dxa"/>
                  <w:hideMark/>
                </w:tcPr>
                <w:p w:rsidR="00C87230" w:rsidRDefault="00C87230" w:rsidP="00C87230">
                  <w:pPr>
                    <w:pStyle w:val="Heading8"/>
                    <w:spacing w:before="0" w:after="120" w:line="26" w:lineRule="atLeast"/>
                    <w:jc w:val="center"/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HP Board</w:t>
                  </w:r>
                </w:p>
              </w:tc>
              <w:tc>
                <w:tcPr>
                  <w:tcW w:w="1184" w:type="dxa"/>
                  <w:hideMark/>
                </w:tcPr>
                <w:p w:rsidR="00C87230" w:rsidRDefault="00C87230" w:rsidP="00C87230">
                  <w:pPr>
                    <w:pStyle w:val="Heading8"/>
                    <w:spacing w:before="0" w:after="120" w:line="26" w:lineRule="atLeast"/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    2006</w:t>
                  </w:r>
                </w:p>
              </w:tc>
              <w:tc>
                <w:tcPr>
                  <w:tcW w:w="1396" w:type="dxa"/>
                  <w:hideMark/>
                </w:tcPr>
                <w:p w:rsidR="00C87230" w:rsidRDefault="00C87230" w:rsidP="00C87230">
                  <w:pPr>
                    <w:pStyle w:val="Heading8"/>
                    <w:spacing w:before="0" w:after="120" w:line="26" w:lineRule="atLeast"/>
                    <w:jc w:val="both"/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85%</w:t>
                  </w:r>
                </w:p>
              </w:tc>
            </w:tr>
          </w:tbl>
          <w:p w:rsidR="0009261E" w:rsidRDefault="0009261E" w:rsidP="0009261E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bCs/>
                <w:sz w:val="18"/>
                <w:szCs w:val="18"/>
              </w:rPr>
            </w:pPr>
          </w:p>
          <w:p w:rsidR="00572E21" w:rsidRDefault="00572E21" w:rsidP="0009261E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bCs/>
                <w:sz w:val="18"/>
                <w:szCs w:val="18"/>
              </w:rPr>
            </w:pPr>
          </w:p>
          <w:p w:rsidR="00572E21" w:rsidRDefault="00572E21" w:rsidP="0009261E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bCs/>
                <w:sz w:val="18"/>
                <w:szCs w:val="18"/>
              </w:rPr>
            </w:pPr>
            <w:bookmarkStart w:id="0" w:name="_GoBack"/>
            <w:bookmarkEnd w:id="0"/>
          </w:p>
          <w:p w:rsidR="005C5252" w:rsidRPr="004D50CA" w:rsidRDefault="004D50CA" w:rsidP="005C5252">
            <w:pPr>
              <w:shd w:val="clear" w:color="auto" w:fill="EEECE1" w:themeFill="background2"/>
              <w:ind w:right="540"/>
              <w:rPr>
                <w:b/>
                <w:bCs/>
                <w:color w:val="FFFFFF"/>
              </w:rPr>
            </w:pPr>
            <w:r w:rsidRPr="004D50CA">
              <w:rPr>
                <w:b/>
                <w:bCs/>
              </w:rPr>
              <w:lastRenderedPageBreak/>
              <w:t>Achievements</w:t>
            </w:r>
            <w:r w:rsidR="005C5252" w:rsidRPr="004D50CA">
              <w:rPr>
                <w:b/>
                <w:bCs/>
              </w:rPr>
              <w:t>:</w:t>
            </w:r>
          </w:p>
          <w:p w:rsidR="00040D45" w:rsidRDefault="00040D45" w:rsidP="00040D45">
            <w:pPr>
              <w:widowControl w:val="0"/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</w:p>
          <w:p w:rsidR="00040D45" w:rsidRPr="004D50CA" w:rsidRDefault="004D50CA" w:rsidP="004D50CA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50CA">
              <w:rPr>
                <w:rFonts w:ascii="Times New Roman" w:hAnsi="Times New Roman"/>
                <w:sz w:val="24"/>
                <w:szCs w:val="24"/>
              </w:rPr>
              <w:t>Participated at</w:t>
            </w:r>
            <w:r w:rsidRPr="004D50CA">
              <w:rPr>
                <w:rFonts w:ascii="Times New Roman" w:hAnsi="Times New Roman"/>
                <w:sz w:val="24"/>
                <w:szCs w:val="24"/>
              </w:rPr>
              <w:t xml:space="preserve"> National level twice in </w:t>
            </w:r>
            <w:r w:rsidRPr="004D50CA">
              <w:rPr>
                <w:rFonts w:ascii="Times New Roman" w:hAnsi="Times New Roman"/>
                <w:sz w:val="24"/>
                <w:szCs w:val="24"/>
              </w:rPr>
              <w:t>National Children Science Congress Program.</w:t>
            </w:r>
          </w:p>
          <w:p w:rsidR="004D50CA" w:rsidRPr="004D50CA" w:rsidRDefault="004D50CA" w:rsidP="004D50CA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50CA">
              <w:rPr>
                <w:rFonts w:ascii="Times New Roman" w:hAnsi="Times New Roman"/>
                <w:sz w:val="24"/>
                <w:szCs w:val="24"/>
              </w:rPr>
              <w:t xml:space="preserve">Participated at </w:t>
            </w:r>
            <w:r w:rsidRPr="004D50CA">
              <w:rPr>
                <w:rFonts w:ascii="Times New Roman" w:hAnsi="Times New Roman"/>
                <w:sz w:val="24"/>
                <w:szCs w:val="24"/>
              </w:rPr>
              <w:t>State</w:t>
            </w:r>
            <w:r w:rsidRPr="004D50CA">
              <w:rPr>
                <w:rFonts w:ascii="Times New Roman" w:hAnsi="Times New Roman"/>
                <w:sz w:val="24"/>
                <w:szCs w:val="24"/>
              </w:rPr>
              <w:t xml:space="preserve"> level </w:t>
            </w:r>
            <w:r w:rsidRPr="004D50CA">
              <w:rPr>
                <w:rFonts w:ascii="Times New Roman" w:hAnsi="Times New Roman"/>
                <w:sz w:val="24"/>
                <w:szCs w:val="24"/>
              </w:rPr>
              <w:t>in Science Quiz.</w:t>
            </w:r>
          </w:p>
          <w:p w:rsidR="004D50CA" w:rsidRPr="004D50CA" w:rsidRDefault="004D50CA" w:rsidP="004D50CA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50CA">
              <w:rPr>
                <w:rFonts w:ascii="Times New Roman" w:hAnsi="Times New Roman"/>
                <w:sz w:val="24"/>
                <w:szCs w:val="24"/>
              </w:rPr>
              <w:t xml:space="preserve">Participated at State level in </w:t>
            </w:r>
            <w:r w:rsidRPr="004D50CA">
              <w:rPr>
                <w:rFonts w:ascii="Times New Roman" w:hAnsi="Times New Roman"/>
                <w:sz w:val="24"/>
                <w:szCs w:val="24"/>
              </w:rPr>
              <w:t>Wild life debate.</w:t>
            </w:r>
          </w:p>
          <w:p w:rsidR="004D50CA" w:rsidRDefault="004D50CA" w:rsidP="004D50CA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50CA">
              <w:rPr>
                <w:rFonts w:ascii="Times New Roman" w:hAnsi="Times New Roman"/>
                <w:sz w:val="24"/>
                <w:szCs w:val="24"/>
              </w:rPr>
              <w:t>Active participant in all cultural activities.</w:t>
            </w:r>
          </w:p>
          <w:p w:rsidR="00F4546F" w:rsidRPr="004D50CA" w:rsidRDefault="00F4546F" w:rsidP="004D50CA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Silver Medal</w:t>
            </w:r>
            <w:r w:rsidR="00D00429">
              <w:rPr>
                <w:rFonts w:ascii="Times New Roman" w:hAnsi="Times New Roman"/>
                <w:sz w:val="24"/>
                <w:szCs w:val="24"/>
              </w:rPr>
              <w:t xml:space="preserve"> in B.T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ech CSE. </w:t>
            </w:r>
          </w:p>
          <w:p w:rsidR="004D50CA" w:rsidRPr="004D50CA" w:rsidRDefault="004D50CA" w:rsidP="004D50CA">
            <w:pPr>
              <w:pStyle w:val="ListParagraph"/>
              <w:numPr>
                <w:ilvl w:val="0"/>
                <w:numId w:val="21"/>
              </w:numPr>
              <w:suppressAutoHyphens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D50CA">
              <w:rPr>
                <w:rFonts w:ascii="Times New Roman" w:hAnsi="Times New Roman"/>
                <w:sz w:val="24"/>
                <w:szCs w:val="24"/>
              </w:rPr>
              <w:t>Received Client Appreciations and bonus for on time deliveries.</w:t>
            </w:r>
          </w:p>
          <w:p w:rsidR="00CD4F8F" w:rsidRPr="00CD4F8F" w:rsidRDefault="004D50CA" w:rsidP="004D50CA">
            <w:pPr>
              <w:pStyle w:val="ListParagraph"/>
              <w:numPr>
                <w:ilvl w:val="0"/>
                <w:numId w:val="21"/>
              </w:numPr>
              <w:suppressAutoHyphens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D50CA">
              <w:rPr>
                <w:rFonts w:ascii="Times New Roman" w:hAnsi="Times New Roman"/>
                <w:sz w:val="24"/>
                <w:szCs w:val="24"/>
              </w:rPr>
              <w:t>Received MAD (Make A Difference Award) for Q3,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D50CA">
              <w:rPr>
                <w:rFonts w:ascii="Times New Roman" w:hAnsi="Times New Roman"/>
                <w:sz w:val="24"/>
                <w:szCs w:val="24"/>
              </w:rPr>
              <w:t>2016 in FIS.</w:t>
            </w:r>
            <w:r w:rsidR="00B90CF0" w:rsidRPr="004D50C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B90CF0" w:rsidRPr="00CD4F8F" w:rsidRDefault="00B90CF0" w:rsidP="00CD4F8F">
            <w:pPr>
              <w:suppressAutoHyphens/>
              <w:jc w:val="both"/>
              <w:rPr>
                <w:b/>
              </w:rPr>
            </w:pPr>
            <w:r w:rsidRPr="00CD4F8F">
              <w:t xml:space="preserve">    </w:t>
            </w:r>
          </w:p>
          <w:p w:rsidR="00DD1ED5" w:rsidRPr="00890042" w:rsidRDefault="00FE5BE5" w:rsidP="00890042">
            <w:pPr>
              <w:shd w:val="clear" w:color="auto" w:fill="EEECE1" w:themeFill="background2"/>
              <w:ind w:right="540"/>
              <w:rPr>
                <w:b/>
                <w:bCs/>
                <w:color w:val="FFFFFF"/>
              </w:rPr>
            </w:pPr>
            <w:r w:rsidRPr="00B8340E">
              <w:rPr>
                <w:b/>
                <w:bCs/>
              </w:rPr>
              <w:t>Hobbies</w:t>
            </w:r>
            <w:r w:rsidR="00040D45" w:rsidRPr="00B8340E">
              <w:rPr>
                <w:b/>
                <w:bCs/>
              </w:rPr>
              <w:t>:</w:t>
            </w:r>
          </w:p>
          <w:p w:rsidR="00890042" w:rsidRDefault="00890042" w:rsidP="00890042">
            <w:pPr>
              <w:spacing w:line="276" w:lineRule="auto"/>
              <w:jc w:val="both"/>
            </w:pPr>
          </w:p>
          <w:p w:rsidR="00DB52AD" w:rsidRDefault="00B8340E" w:rsidP="00890042">
            <w:pPr>
              <w:spacing w:line="276" w:lineRule="auto"/>
              <w:jc w:val="both"/>
            </w:pPr>
            <w:r w:rsidRPr="00DD1ED5">
              <w:t xml:space="preserve">Listening to music, </w:t>
            </w:r>
            <w:r w:rsidRPr="00DD1ED5">
              <w:t>Badminton</w:t>
            </w:r>
            <w:r w:rsidRPr="00DD1ED5">
              <w:t xml:space="preserve"> , Cooking, Painting</w:t>
            </w:r>
          </w:p>
          <w:p w:rsidR="00FD3748" w:rsidRPr="00890042" w:rsidRDefault="00FD3748" w:rsidP="00890042">
            <w:pPr>
              <w:spacing w:line="276" w:lineRule="auto"/>
              <w:jc w:val="both"/>
              <w:rPr>
                <w:b/>
              </w:rPr>
            </w:pPr>
          </w:p>
          <w:p w:rsidR="00DD1ED5" w:rsidRPr="00B8340E" w:rsidRDefault="00DD1ED5" w:rsidP="00DD1ED5">
            <w:pPr>
              <w:shd w:val="clear" w:color="auto" w:fill="EEECE1" w:themeFill="background2"/>
              <w:ind w:right="540"/>
              <w:rPr>
                <w:b/>
                <w:bCs/>
                <w:color w:val="FFFFFF"/>
              </w:rPr>
            </w:pPr>
            <w:r>
              <w:rPr>
                <w:b/>
                <w:bCs/>
              </w:rPr>
              <w:t>Preferred Location for Work</w:t>
            </w:r>
            <w:r w:rsidRPr="00B8340E">
              <w:rPr>
                <w:b/>
                <w:bCs/>
              </w:rPr>
              <w:t>:</w:t>
            </w:r>
          </w:p>
          <w:p w:rsidR="00DD1ED5" w:rsidRDefault="00DD1ED5" w:rsidP="00DD1ED5">
            <w:pPr>
              <w:spacing w:line="276" w:lineRule="auto"/>
              <w:jc w:val="both"/>
              <w:rPr>
                <w:rFonts w:ascii="Verdana" w:hAnsi="Verdana" w:cs="Tahoma"/>
                <w:b/>
                <w:bCs/>
                <w:sz w:val="18"/>
                <w:szCs w:val="18"/>
              </w:rPr>
            </w:pPr>
          </w:p>
          <w:p w:rsidR="00DD1ED5" w:rsidRDefault="00DB52AD" w:rsidP="00DD1ED5">
            <w:pPr>
              <w:spacing w:line="276" w:lineRule="auto"/>
              <w:jc w:val="both"/>
              <w:rPr>
                <w:rFonts w:ascii="Verdana" w:hAnsi="Verdana" w:cs="Tahoma"/>
                <w:bCs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>Chandigarh, Pune, Banglore</w:t>
            </w:r>
            <w:r w:rsidR="00F63950">
              <w:rPr>
                <w:rFonts w:ascii="Verdana" w:hAnsi="Verdana" w:cs="Tahoma"/>
                <w:bCs/>
                <w:sz w:val="18"/>
                <w:szCs w:val="18"/>
              </w:rPr>
              <w:t>.</w:t>
            </w:r>
          </w:p>
          <w:p w:rsidR="00DB52AD" w:rsidRDefault="00DB52AD" w:rsidP="00DD1ED5">
            <w:pPr>
              <w:spacing w:line="276" w:lineRule="auto"/>
              <w:jc w:val="both"/>
              <w:rPr>
                <w:rFonts w:ascii="Verdana" w:hAnsi="Verdana" w:cs="Tahoma"/>
                <w:bCs/>
                <w:sz w:val="18"/>
                <w:szCs w:val="18"/>
              </w:rPr>
            </w:pPr>
          </w:p>
          <w:p w:rsidR="00DB52AD" w:rsidRPr="00B8340E" w:rsidRDefault="00F777D5" w:rsidP="00DB52AD">
            <w:pPr>
              <w:shd w:val="clear" w:color="auto" w:fill="EEECE1" w:themeFill="background2"/>
              <w:ind w:right="540"/>
              <w:rPr>
                <w:b/>
                <w:bCs/>
                <w:color w:val="FFFFFF"/>
              </w:rPr>
            </w:pPr>
            <w:r>
              <w:rPr>
                <w:b/>
                <w:bCs/>
              </w:rPr>
              <w:t>Declaration</w:t>
            </w:r>
            <w:r w:rsidR="00DB52AD" w:rsidRPr="00B8340E">
              <w:rPr>
                <w:b/>
                <w:bCs/>
              </w:rPr>
              <w:t>:</w:t>
            </w:r>
          </w:p>
          <w:p w:rsidR="00DD1ED5" w:rsidRDefault="00DD1ED5" w:rsidP="00DD1ED5">
            <w:pPr>
              <w:pStyle w:val="Normal1"/>
              <w:spacing w:before="240" w:after="60" w:line="276" w:lineRule="auto"/>
              <w:rPr>
                <w:rFonts w:ascii="Verdana" w:eastAsia="Verdana" w:hAnsi="Verdana" w:cs="Tahoma"/>
                <w:sz w:val="18"/>
                <w:szCs w:val="18"/>
              </w:rPr>
            </w:pPr>
            <w:r>
              <w:rPr>
                <w:rFonts w:ascii="Verdana" w:eastAsia="Verdana" w:hAnsi="Verdana" w:cs="Tahoma"/>
                <w:sz w:val="18"/>
                <w:szCs w:val="18"/>
              </w:rPr>
              <w:t>I hereby declare that all the information mentioned above is true to the best of my knowledge.</w:t>
            </w:r>
          </w:p>
          <w:p w:rsidR="00DD1ED5" w:rsidRDefault="00DD1ED5" w:rsidP="00DD1ED5">
            <w:pPr>
              <w:pStyle w:val="Normal1"/>
              <w:spacing w:before="240" w:after="60" w:line="276" w:lineRule="auto"/>
              <w:rPr>
                <w:rFonts w:ascii="Verdana" w:hAnsi="Verdana" w:cs="Tahoma"/>
                <w:b/>
                <w:sz w:val="18"/>
                <w:szCs w:val="18"/>
              </w:rPr>
            </w:pPr>
            <w:r>
              <w:rPr>
                <w:rFonts w:ascii="Verdana" w:eastAsia="Verdana" w:hAnsi="Verdana" w:cs="Tahoma"/>
                <w:b/>
                <w:sz w:val="18"/>
                <w:szCs w:val="18"/>
              </w:rPr>
              <w:t xml:space="preserve">Dated       </w:t>
            </w:r>
            <w:r>
              <w:rPr>
                <w:rFonts w:ascii="Verdana" w:eastAsia="Verdana" w:hAnsi="Verdana" w:cs="Tahoma"/>
                <w:sz w:val="18"/>
                <w:szCs w:val="18"/>
              </w:rPr>
              <w:t xml:space="preserve">                                                                                                                      </w:t>
            </w:r>
            <w:r>
              <w:rPr>
                <w:rFonts w:ascii="Verdana" w:eastAsia="Verdana" w:hAnsi="Verdana" w:cs="Tahoma"/>
                <w:b/>
                <w:sz w:val="18"/>
                <w:szCs w:val="18"/>
              </w:rPr>
              <w:t>[</w:t>
            </w:r>
            <w:r>
              <w:rPr>
                <w:rFonts w:ascii="Verdana" w:eastAsia="Verdana" w:hAnsi="Verdana" w:cs="Tahoma"/>
                <w:b/>
                <w:sz w:val="18"/>
                <w:szCs w:val="18"/>
              </w:rPr>
              <w:t>Garima Rana</w:t>
            </w:r>
            <w:r>
              <w:rPr>
                <w:rFonts w:ascii="Verdana" w:eastAsia="Verdana" w:hAnsi="Verdana" w:cs="Tahoma"/>
                <w:b/>
                <w:sz w:val="18"/>
                <w:szCs w:val="18"/>
              </w:rPr>
              <w:t>]</w:t>
            </w:r>
          </w:p>
          <w:p w:rsidR="00DD1ED5" w:rsidRPr="00E05189" w:rsidRDefault="00DD1ED5" w:rsidP="00646EE8">
            <w:pPr>
              <w:tabs>
                <w:tab w:val="left" w:pos="180"/>
              </w:tabs>
              <w:suppressAutoHyphens/>
              <w:spacing w:line="276" w:lineRule="auto"/>
              <w:jc w:val="both"/>
            </w:pPr>
          </w:p>
        </w:tc>
      </w:tr>
    </w:tbl>
    <w:p w:rsidR="00064EB0" w:rsidRDefault="00064EB0" w:rsidP="00064EB0">
      <w:pPr>
        <w:spacing w:line="26" w:lineRule="atLeast"/>
        <w:jc w:val="both"/>
        <w:rPr>
          <w:b/>
        </w:rPr>
      </w:pPr>
      <w:r>
        <w:lastRenderedPageBreak/>
        <w:tab/>
      </w:r>
    </w:p>
    <w:p w:rsidR="00646EE8" w:rsidRPr="00646EE8" w:rsidRDefault="00646EE8" w:rsidP="00646EE8">
      <w:pPr>
        <w:ind w:right="540"/>
        <w:rPr>
          <w:rFonts w:eastAsia="Calibri"/>
          <w:b/>
          <w:color w:val="000000"/>
        </w:rPr>
      </w:pPr>
    </w:p>
    <w:p w:rsidR="00646EE8" w:rsidRDefault="00646EE8" w:rsidP="00646EE8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2190"/>
        </w:tabs>
        <w:ind w:right="11"/>
        <w:jc w:val="both"/>
        <w:rPr>
          <w:rFonts w:ascii="Calibri" w:hAnsi="Calibri" w:cs="Calibri"/>
          <w:b/>
          <w:bCs/>
          <w:color w:val="FFFFFF"/>
          <w:szCs w:val="20"/>
        </w:rPr>
      </w:pPr>
      <w:r>
        <w:rPr>
          <w:rFonts w:ascii="Calibri" w:hAnsi="Calibri" w:cs="Calibri"/>
          <w:b/>
          <w:bCs/>
          <w:color w:val="FFFFFF"/>
          <w:szCs w:val="20"/>
        </w:rPr>
        <w:tab/>
      </w:r>
      <w:r>
        <w:rPr>
          <w:rFonts w:ascii="Calibri" w:hAnsi="Calibri" w:cs="Calibri"/>
          <w:b/>
          <w:bCs/>
          <w:color w:val="FFFFFF"/>
          <w:szCs w:val="20"/>
        </w:rPr>
        <w:tab/>
      </w:r>
    </w:p>
    <w:sectPr w:rsidR="00646EE8" w:rsidSect="006D1E07">
      <w:headerReference w:type="even" r:id="rId11"/>
      <w:headerReference w:type="default" r:id="rId12"/>
      <w:headerReference w:type="first" r:id="rId13"/>
      <w:pgSz w:w="11909" w:h="16834" w:code="9"/>
      <w:pgMar w:top="720" w:right="720" w:bottom="720" w:left="720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FC6" w:rsidRDefault="006B3FC6" w:rsidP="00646EE8">
      <w:r>
        <w:separator/>
      </w:r>
    </w:p>
  </w:endnote>
  <w:endnote w:type="continuationSeparator" w:id="0">
    <w:p w:rsidR="006B3FC6" w:rsidRDefault="006B3FC6" w:rsidP="00646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FC6" w:rsidRDefault="006B3FC6" w:rsidP="00646EE8">
      <w:r>
        <w:separator/>
      </w:r>
    </w:p>
  </w:footnote>
  <w:footnote w:type="continuationSeparator" w:id="0">
    <w:p w:rsidR="006B3FC6" w:rsidRDefault="006B3FC6" w:rsidP="00646E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DDC" w:rsidRDefault="00C72A9A">
    <w:pPr>
      <w:pStyle w:val="Header"/>
    </w:pPr>
    <w:r>
      <w:rPr>
        <w:b/>
        <w:noProof/>
        <w:sz w:val="28"/>
        <w:szCs w:val="2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i1025" type="#_x0000_t75" alt="NMIMS" style="width:544.5pt;height:68.25pt;visibility:visible">
          <v:imagedata r:id="rId1" o:title="NMIMS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DDC" w:rsidRPr="004043C1" w:rsidRDefault="006B3FC6" w:rsidP="00F27039">
    <w:pPr>
      <w:tabs>
        <w:tab w:val="left" w:pos="7110"/>
        <w:tab w:val="left" w:pos="8235"/>
      </w:tabs>
      <w:spacing w:before="20"/>
      <w:rPr>
        <w:rFonts w:ascii="Calibri" w:hAnsi="Calibri" w:cs="Calibri"/>
        <w:b/>
        <w:sz w:val="2"/>
        <w:szCs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DDC" w:rsidRDefault="006B3FC6" w:rsidP="00837A4D">
    <w:pPr>
      <w:tabs>
        <w:tab w:val="left" w:pos="7110"/>
      </w:tabs>
      <w:spacing w:before="20"/>
      <w:rPr>
        <w:rFonts w:ascii="Calibri" w:hAnsi="Calibri" w:cs="Calibri"/>
        <w:b/>
        <w:bCs/>
        <w:noProof/>
        <w:sz w:val="48"/>
        <w:szCs w:val="22"/>
      </w:rPr>
    </w:pPr>
  </w:p>
  <w:p w:rsidR="00646EE8" w:rsidRDefault="00646EE8" w:rsidP="00646EE8">
    <w:pPr>
      <w:pStyle w:val="Header"/>
      <w:rPr>
        <w:b/>
      </w:rPr>
    </w:pPr>
  </w:p>
  <w:p w:rsidR="00646EE8" w:rsidRPr="00646EE8" w:rsidRDefault="003C11D2" w:rsidP="00646EE8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>Garima Rana</w:t>
    </w:r>
  </w:p>
  <w:p w:rsidR="00646EE8" w:rsidRPr="00026A9C" w:rsidRDefault="00C72A9A" w:rsidP="00646EE8">
    <w:pPr>
      <w:pStyle w:val="Header"/>
      <w:rPr>
        <w:b/>
      </w:rPr>
    </w:pPr>
    <w:r>
      <w:t xml:space="preserve">Senior </w:t>
    </w:r>
    <w:r w:rsidR="00646EE8">
      <w:t>Software Engineer</w:t>
    </w:r>
  </w:p>
  <w:p w:rsidR="00C72A9A" w:rsidRPr="00C72A9A" w:rsidRDefault="00C72A9A" w:rsidP="00646EE8">
    <w:pPr>
      <w:pStyle w:val="Header"/>
    </w:pPr>
    <w:r w:rsidRPr="00C72A9A">
      <w:t>FIS (Fidelity Information Services)</w:t>
    </w:r>
  </w:p>
  <w:p w:rsidR="00646EE8" w:rsidRDefault="000A57FD" w:rsidP="00646EE8">
    <w:pPr>
      <w:pStyle w:val="Header"/>
      <w:rPr>
        <w:b/>
      </w:rPr>
    </w:pPr>
    <w:r>
      <w:t xml:space="preserve">Mohali, </w:t>
    </w:r>
    <w:r w:rsidR="00646EE8">
      <w:t>Chandigarh (Punjab)</w:t>
    </w:r>
  </w:p>
  <w:p w:rsidR="00646EE8" w:rsidRDefault="00646EE8" w:rsidP="00646EE8">
    <w:pPr>
      <w:pStyle w:val="Header"/>
      <w:rPr>
        <w:b/>
      </w:rPr>
    </w:pPr>
    <w:r w:rsidRPr="00026A9C">
      <w:t xml:space="preserve">Email Id: </w:t>
    </w:r>
    <w:hyperlink r:id="rId1" w:history="1">
      <w:r w:rsidR="003C11D2" w:rsidRPr="00B358FB">
        <w:rPr>
          <w:rStyle w:val="Hyperlink"/>
        </w:rPr>
        <w:t>garimarana1990@gmail.com</w:t>
      </w:r>
    </w:hyperlink>
  </w:p>
  <w:p w:rsidR="00646EE8" w:rsidRDefault="00646EE8" w:rsidP="00646EE8">
    <w:pPr>
      <w:pStyle w:val="Header"/>
      <w:rPr>
        <w:b/>
      </w:rPr>
    </w:pPr>
    <w:r>
      <w:t>Mobile</w:t>
    </w:r>
    <w:r w:rsidR="00C72A9A">
      <w:t xml:space="preserve"> No: </w:t>
    </w:r>
    <w:r w:rsidR="003C11D2">
      <w:t>9465226718</w:t>
    </w:r>
  </w:p>
  <w:p w:rsidR="00FF0DDC" w:rsidRPr="00837A4D" w:rsidRDefault="006B3FC6" w:rsidP="00646EE8">
    <w:pPr>
      <w:tabs>
        <w:tab w:val="left" w:pos="7110"/>
        <w:tab w:val="left" w:pos="8235"/>
      </w:tabs>
      <w:spacing w:before="20"/>
      <w:rPr>
        <w:rFonts w:ascii="Calibri" w:hAnsi="Calibri"/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>
    <w:nsid w:val="007E2099"/>
    <w:multiLevelType w:val="hybridMultilevel"/>
    <w:tmpl w:val="793A2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53571E"/>
    <w:multiLevelType w:val="hybridMultilevel"/>
    <w:tmpl w:val="9F341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F51C14"/>
    <w:multiLevelType w:val="hybridMultilevel"/>
    <w:tmpl w:val="DC44B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855E48"/>
    <w:multiLevelType w:val="hybridMultilevel"/>
    <w:tmpl w:val="590CB95E"/>
    <w:lvl w:ilvl="0" w:tplc="E760E24E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BB7D1A"/>
    <w:multiLevelType w:val="hybridMultilevel"/>
    <w:tmpl w:val="351CE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2D1FEE"/>
    <w:multiLevelType w:val="hybridMultilevel"/>
    <w:tmpl w:val="2E18C6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A93F75"/>
    <w:multiLevelType w:val="hybridMultilevel"/>
    <w:tmpl w:val="96CECA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D8B660D"/>
    <w:multiLevelType w:val="hybridMultilevel"/>
    <w:tmpl w:val="A7725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2827A5"/>
    <w:multiLevelType w:val="hybridMultilevel"/>
    <w:tmpl w:val="3704FC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DD1AE5"/>
    <w:multiLevelType w:val="hybridMultilevel"/>
    <w:tmpl w:val="E47ACBD4"/>
    <w:lvl w:ilvl="0" w:tplc="040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13">
    <w:nsid w:val="4F8855CA"/>
    <w:multiLevelType w:val="hybridMultilevel"/>
    <w:tmpl w:val="DE8AD5B0"/>
    <w:lvl w:ilvl="0" w:tplc="D8DE3CD2">
      <w:numFmt w:val="bullet"/>
      <w:lvlText w:val="•"/>
      <w:lvlJc w:val="left"/>
      <w:pPr>
        <w:ind w:left="720" w:hanging="720"/>
      </w:pPr>
      <w:rPr>
        <w:rFonts w:ascii="Segoe UI" w:eastAsia="Times New Roman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2F12312"/>
    <w:multiLevelType w:val="hybridMultilevel"/>
    <w:tmpl w:val="42622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2904CE"/>
    <w:multiLevelType w:val="hybridMultilevel"/>
    <w:tmpl w:val="0060C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A54983"/>
    <w:multiLevelType w:val="hybridMultilevel"/>
    <w:tmpl w:val="ECE48086"/>
    <w:lvl w:ilvl="0" w:tplc="0000000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7738F6"/>
    <w:multiLevelType w:val="hybridMultilevel"/>
    <w:tmpl w:val="EA28B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49390F"/>
    <w:multiLevelType w:val="hybridMultilevel"/>
    <w:tmpl w:val="74460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A66BF7"/>
    <w:multiLevelType w:val="hybridMultilevel"/>
    <w:tmpl w:val="59B8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1"/>
  </w:num>
  <w:num w:numId="6">
    <w:abstractNumId w:val="14"/>
  </w:num>
  <w:num w:numId="7">
    <w:abstractNumId w:val="7"/>
  </w:num>
  <w:num w:numId="8">
    <w:abstractNumId w:val="6"/>
  </w:num>
  <w:num w:numId="9">
    <w:abstractNumId w:val="8"/>
  </w:num>
  <w:num w:numId="10">
    <w:abstractNumId w:val="19"/>
  </w:num>
  <w:num w:numId="11">
    <w:abstractNumId w:val="5"/>
  </w:num>
  <w:num w:numId="12">
    <w:abstractNumId w:val="12"/>
  </w:num>
  <w:num w:numId="13">
    <w:abstractNumId w:val="15"/>
  </w:num>
  <w:num w:numId="14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9"/>
  </w:num>
  <w:num w:numId="1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1"/>
    <w:lvlOverride w:ilvl="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6EE8"/>
    <w:rsid w:val="000325DD"/>
    <w:rsid w:val="00036FC2"/>
    <w:rsid w:val="00040D45"/>
    <w:rsid w:val="00042B08"/>
    <w:rsid w:val="00064EB0"/>
    <w:rsid w:val="00066B2B"/>
    <w:rsid w:val="0009261E"/>
    <w:rsid w:val="000A57FD"/>
    <w:rsid w:val="000A5A69"/>
    <w:rsid w:val="000B7012"/>
    <w:rsid w:val="000D3261"/>
    <w:rsid w:val="000D3C19"/>
    <w:rsid w:val="000E6229"/>
    <w:rsid w:val="000F4D0B"/>
    <w:rsid w:val="00103974"/>
    <w:rsid w:val="00103B52"/>
    <w:rsid w:val="0013359A"/>
    <w:rsid w:val="0013732F"/>
    <w:rsid w:val="00161F0A"/>
    <w:rsid w:val="001676C2"/>
    <w:rsid w:val="00183F4A"/>
    <w:rsid w:val="00185431"/>
    <w:rsid w:val="001B770A"/>
    <w:rsid w:val="001D4DE7"/>
    <w:rsid w:val="001E4F57"/>
    <w:rsid w:val="001E7580"/>
    <w:rsid w:val="00206C42"/>
    <w:rsid w:val="00221C89"/>
    <w:rsid w:val="00230611"/>
    <w:rsid w:val="00261DC1"/>
    <w:rsid w:val="00281A03"/>
    <w:rsid w:val="002823B4"/>
    <w:rsid w:val="00284951"/>
    <w:rsid w:val="002C33B9"/>
    <w:rsid w:val="00342CCC"/>
    <w:rsid w:val="003959DA"/>
    <w:rsid w:val="003A1A42"/>
    <w:rsid w:val="003A6DF3"/>
    <w:rsid w:val="003C11D2"/>
    <w:rsid w:val="003C2774"/>
    <w:rsid w:val="003F1EC8"/>
    <w:rsid w:val="003F4BBE"/>
    <w:rsid w:val="00422937"/>
    <w:rsid w:val="00422C47"/>
    <w:rsid w:val="00454873"/>
    <w:rsid w:val="004634D0"/>
    <w:rsid w:val="00465ADA"/>
    <w:rsid w:val="0048046A"/>
    <w:rsid w:val="00486D0A"/>
    <w:rsid w:val="004A47DA"/>
    <w:rsid w:val="004B7B89"/>
    <w:rsid w:val="004D0727"/>
    <w:rsid w:val="004D50CA"/>
    <w:rsid w:val="004E713D"/>
    <w:rsid w:val="00531D69"/>
    <w:rsid w:val="0054764B"/>
    <w:rsid w:val="005503C3"/>
    <w:rsid w:val="00570B4B"/>
    <w:rsid w:val="005728F7"/>
    <w:rsid w:val="00572E21"/>
    <w:rsid w:val="005750F5"/>
    <w:rsid w:val="00586A4E"/>
    <w:rsid w:val="005B33FC"/>
    <w:rsid w:val="005C5252"/>
    <w:rsid w:val="005E002C"/>
    <w:rsid w:val="005E482A"/>
    <w:rsid w:val="00604F60"/>
    <w:rsid w:val="00616FD2"/>
    <w:rsid w:val="00634938"/>
    <w:rsid w:val="00646EE8"/>
    <w:rsid w:val="00674FA1"/>
    <w:rsid w:val="00685A78"/>
    <w:rsid w:val="006B3FC6"/>
    <w:rsid w:val="00711BBF"/>
    <w:rsid w:val="007452FE"/>
    <w:rsid w:val="00755E71"/>
    <w:rsid w:val="00761248"/>
    <w:rsid w:val="00761814"/>
    <w:rsid w:val="00761C83"/>
    <w:rsid w:val="00766F2C"/>
    <w:rsid w:val="007825BE"/>
    <w:rsid w:val="00782EBB"/>
    <w:rsid w:val="007972F3"/>
    <w:rsid w:val="00797854"/>
    <w:rsid w:val="007A4821"/>
    <w:rsid w:val="007A73CA"/>
    <w:rsid w:val="007C0D37"/>
    <w:rsid w:val="007D17D5"/>
    <w:rsid w:val="007E38CD"/>
    <w:rsid w:val="007E577A"/>
    <w:rsid w:val="008333FA"/>
    <w:rsid w:val="008558F8"/>
    <w:rsid w:val="00856B70"/>
    <w:rsid w:val="00866A2E"/>
    <w:rsid w:val="00890042"/>
    <w:rsid w:val="0089065D"/>
    <w:rsid w:val="0089197F"/>
    <w:rsid w:val="008A4A55"/>
    <w:rsid w:val="008B7B96"/>
    <w:rsid w:val="008C5B0D"/>
    <w:rsid w:val="008D0867"/>
    <w:rsid w:val="008F2BE8"/>
    <w:rsid w:val="0090769F"/>
    <w:rsid w:val="009376CD"/>
    <w:rsid w:val="00940737"/>
    <w:rsid w:val="009D6684"/>
    <w:rsid w:val="00A1481C"/>
    <w:rsid w:val="00A4499C"/>
    <w:rsid w:val="00A4763C"/>
    <w:rsid w:val="00A52235"/>
    <w:rsid w:val="00A64A64"/>
    <w:rsid w:val="00A7165B"/>
    <w:rsid w:val="00A951C7"/>
    <w:rsid w:val="00AA037F"/>
    <w:rsid w:val="00AA7387"/>
    <w:rsid w:val="00AC5114"/>
    <w:rsid w:val="00AC7FDA"/>
    <w:rsid w:val="00B07379"/>
    <w:rsid w:val="00B40045"/>
    <w:rsid w:val="00B46461"/>
    <w:rsid w:val="00B51E9D"/>
    <w:rsid w:val="00B8340E"/>
    <w:rsid w:val="00B85D5D"/>
    <w:rsid w:val="00B90CF0"/>
    <w:rsid w:val="00BE1552"/>
    <w:rsid w:val="00BE4F60"/>
    <w:rsid w:val="00C72A9A"/>
    <w:rsid w:val="00C87230"/>
    <w:rsid w:val="00C90121"/>
    <w:rsid w:val="00CB3646"/>
    <w:rsid w:val="00CB396B"/>
    <w:rsid w:val="00CD4F8F"/>
    <w:rsid w:val="00CD5D59"/>
    <w:rsid w:val="00D00429"/>
    <w:rsid w:val="00D26A9F"/>
    <w:rsid w:val="00D567FB"/>
    <w:rsid w:val="00D708FA"/>
    <w:rsid w:val="00D70B6C"/>
    <w:rsid w:val="00D95546"/>
    <w:rsid w:val="00DB0A97"/>
    <w:rsid w:val="00DB150C"/>
    <w:rsid w:val="00DB52AD"/>
    <w:rsid w:val="00DC17D3"/>
    <w:rsid w:val="00DD1ED5"/>
    <w:rsid w:val="00E24AAD"/>
    <w:rsid w:val="00E50DB5"/>
    <w:rsid w:val="00E62F82"/>
    <w:rsid w:val="00F0259D"/>
    <w:rsid w:val="00F4546F"/>
    <w:rsid w:val="00F63950"/>
    <w:rsid w:val="00F777D5"/>
    <w:rsid w:val="00F93744"/>
    <w:rsid w:val="00F97632"/>
    <w:rsid w:val="00FB5571"/>
    <w:rsid w:val="00FC251D"/>
    <w:rsid w:val="00FD3748"/>
    <w:rsid w:val="00FE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Message Header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E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46EE8"/>
    <w:pPr>
      <w:keepNext/>
      <w:outlineLvl w:val="0"/>
    </w:pPr>
    <w:rPr>
      <w:b/>
      <w:b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46EE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6EE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aliases w:val=" Char"/>
    <w:basedOn w:val="Normal"/>
    <w:link w:val="HeaderChar"/>
    <w:uiPriority w:val="99"/>
    <w:rsid w:val="00646EE8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646EE8"/>
    <w:rPr>
      <w:rFonts w:ascii="Times New Roman" w:eastAsia="Times New Roman" w:hAnsi="Times New Roman" w:cs="Times New Roman"/>
      <w:sz w:val="24"/>
      <w:szCs w:val="24"/>
    </w:rPr>
  </w:style>
  <w:style w:type="paragraph" w:styleId="MessageHeader">
    <w:name w:val="Message Header"/>
    <w:basedOn w:val="Normal"/>
    <w:link w:val="MessageHeaderChar"/>
    <w:rsid w:val="00646EE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character" w:customStyle="1" w:styleId="MessageHeaderChar">
    <w:name w:val="Message Header Char"/>
    <w:basedOn w:val="DefaultParagraphFont"/>
    <w:link w:val="MessageHeader"/>
    <w:rsid w:val="00646EE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ListParagraph">
    <w:name w:val="List Paragraph"/>
    <w:basedOn w:val="Normal"/>
    <w:uiPriority w:val="34"/>
    <w:qFormat/>
    <w:rsid w:val="00646EE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character" w:styleId="Hyperlink">
    <w:name w:val="Hyperlink"/>
    <w:unhideWhenUsed/>
    <w:rsid w:val="00646EE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646EE8"/>
    <w:pPr>
      <w:suppressAutoHyphens/>
    </w:pPr>
    <w:rPr>
      <w:rFonts w:ascii="Arial Unicode MS" w:eastAsia="Arial Unicode MS" w:hAnsi="Arial Unicode MS"/>
      <w:color w:val="000000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6EE8"/>
    <w:rPr>
      <w:rFonts w:ascii="Arial Unicode MS" w:eastAsia="Arial Unicode MS" w:hAnsi="Arial Unicode MS" w:cs="Times New Roman"/>
      <w:color w:val="000000"/>
      <w:sz w:val="20"/>
      <w:szCs w:val="20"/>
      <w:lang w:eastAsia="ar-SA"/>
    </w:rPr>
  </w:style>
  <w:style w:type="paragraph" w:styleId="FootnoteText">
    <w:name w:val="footnote text"/>
    <w:basedOn w:val="Normal"/>
    <w:link w:val="FootnoteTextChar"/>
    <w:rsid w:val="00646EE8"/>
    <w:rPr>
      <w:sz w:val="20"/>
      <w:szCs w:val="20"/>
      <w:lang w:eastAsia="ar-SA"/>
    </w:rPr>
  </w:style>
  <w:style w:type="character" w:customStyle="1" w:styleId="FootnoteTextChar">
    <w:name w:val="Footnote Text Char"/>
    <w:basedOn w:val="DefaultParagraphFont"/>
    <w:link w:val="FootnoteText"/>
    <w:rsid w:val="00646EE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BodyText2">
    <w:name w:val="Body Text 2"/>
    <w:basedOn w:val="Normal"/>
    <w:link w:val="BodyText2Char"/>
    <w:rsid w:val="00646EE8"/>
    <w:pPr>
      <w:suppressAutoHyphens/>
      <w:spacing w:after="120" w:line="480" w:lineRule="auto"/>
    </w:pPr>
    <w:rPr>
      <w:rFonts w:ascii="Verdana" w:hAnsi="Verdana"/>
      <w:sz w:val="20"/>
      <w:szCs w:val="20"/>
      <w:lang w:eastAsia="ar-SA"/>
    </w:rPr>
  </w:style>
  <w:style w:type="character" w:customStyle="1" w:styleId="BodyText2Char">
    <w:name w:val="Body Text 2 Char"/>
    <w:basedOn w:val="DefaultParagraphFont"/>
    <w:link w:val="BodyText2"/>
    <w:rsid w:val="00646EE8"/>
    <w:rPr>
      <w:rFonts w:ascii="Verdana" w:eastAsia="Times New Roman" w:hAnsi="Verdana" w:cs="Times New Roman"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E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EE8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46E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6EE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646EE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5C525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C525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74F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ctionTitle">
    <w:name w:val="Section Title"/>
    <w:basedOn w:val="Normal"/>
    <w:next w:val="Normal"/>
    <w:rsid w:val="00DD1ED5"/>
    <w:pPr>
      <w:pBdr>
        <w:top w:val="single" w:sz="4" w:space="2" w:color="FFFFFF"/>
        <w:left w:val="single" w:sz="4" w:space="2" w:color="FFFFFF"/>
        <w:bottom w:val="single" w:sz="4" w:space="2" w:color="FFFFFF"/>
        <w:right w:val="single" w:sz="4" w:space="2" w:color="FFFFFF"/>
      </w:pBdr>
      <w:shd w:val="clear" w:color="auto" w:fill="E5E5E5"/>
      <w:suppressAutoHyphens/>
      <w:autoSpaceDE w:val="0"/>
      <w:spacing w:before="120" w:line="280" w:lineRule="atLeast"/>
    </w:pPr>
    <w:rPr>
      <w:rFonts w:ascii="Arial" w:hAnsi="Arial" w:cs="Arial"/>
      <w:b/>
      <w:spacing w:val="-10"/>
      <w:position w:val="7"/>
      <w:lang w:eastAsia="ar-SA"/>
    </w:rPr>
  </w:style>
  <w:style w:type="paragraph" w:customStyle="1" w:styleId="Normal1">
    <w:name w:val="Normal1"/>
    <w:rsid w:val="00DD1ED5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4A47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sglobal.co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smartdatainc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martdatainc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garimarana19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5609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Gaurav Rana</cp:lastModifiedBy>
  <cp:revision>241</cp:revision>
  <dcterms:created xsi:type="dcterms:W3CDTF">2013-09-21T07:16:00Z</dcterms:created>
  <dcterms:modified xsi:type="dcterms:W3CDTF">2019-07-11T18:08:00Z</dcterms:modified>
</cp:coreProperties>
</file>